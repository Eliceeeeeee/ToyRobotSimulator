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36"/>
          <w:szCs w:val="36"/>
        </w:rPr>
        <w:jc w:val="left"/>
        <w:spacing w:before="51"/>
        <w:ind w:left="2648"/>
      </w:pPr>
      <w:r>
        <w:pict>
          <v:group style="position:absolute;margin-left:39.2442pt;margin-top:178.083pt;width:95.6668pt;height:10.5742pt;mso-position-horizontal-relative:page;mso-position-vertical-relative:page;z-index:-853" coordorigin="785,3562" coordsize="1913,211">
            <v:shape style="position:absolute;left:795;top:3572;width:1804;height:191" coordorigin="795,3572" coordsize="1804,191" path="m2599,3693l2596,3690,2591,3686,2568,3666,2591,3646,2596,3642,2599,3639,2599,3612,2594,3592,2580,3578,2562,3604,2562,3651,2361,3651,2361,3604,2325,3572,2361,3731,2361,3683,2562,3683,2574,3759,2591,3748,2598,3729,2599,3723,2599,3693xe" filled="t" fillcolor="#8C07FE" stroked="f">
              <v:path arrowok="t"/>
              <v:fill/>
            </v:shape>
            <v:shape style="position:absolute;left:795;top:3572;width:1804;height:191" coordorigin="795,3572" coordsize="1804,191" path="m2325,3572l2325,3763,2547,3763,2574,3759,2562,3683,2562,3731,2361,3731,2325,3572xe" filled="t" fillcolor="#8C07FE" stroked="f">
              <v:path arrowok="t"/>
              <v:fill/>
            </v:shape>
            <v:shape style="position:absolute;left:795;top:3572;width:1804;height:191" coordorigin="795,3572" coordsize="1804,191" path="m795,3616l795,3719,799,3741,813,3756,836,3763,844,3763,1056,3763,1056,3729,832,3729,832,3606,1056,3606,1056,3572,844,3572,819,3576,802,3589,795,3609,795,3616xe" filled="t" fillcolor="#8C07FE" stroked="f">
              <v:path arrowok="t"/>
              <v:fill/>
            </v:shape>
            <v:shape style="position:absolute;left:795;top:3572;width:1804;height:191" coordorigin="795,3572" coordsize="1804,191" path="m1426,3572l1390,3572,1390,3650,1197,3650,1197,3572,1161,3572,1161,3763,1197,3763,1197,3684,1390,3684,1390,3763,1426,3763,1426,3572xe" filled="t" fillcolor="#8C07FE" stroked="f">
              <v:path arrowok="t"/>
              <v:fill/>
            </v:shape>
            <v:shape style="position:absolute;left:795;top:3572;width:1804;height:191" coordorigin="795,3572" coordsize="1804,191" path="m1812,3572l1776,3572,1776,3729,1586,3729,1586,3572,1550,3572,1550,3719,1555,3741,1568,3756,1591,3763,1599,3763,1763,3763,1789,3759,1805,3746,1812,3726,1812,3719,1812,3572xe" filled="t" fillcolor="#8C07FE" stroked="f">
              <v:path arrowok="t"/>
              <v:fill/>
            </v:shape>
            <v:shape style="position:absolute;left:795;top:3572;width:1804;height:191" coordorigin="795,3572" coordsize="1804,191" path="m1937,3572l1973,3604,2174,3604,2192,3578,2167,3572,2159,3572,1937,3572xe" filled="t" fillcolor="#8C07FE" stroked="f">
              <v:path arrowok="t"/>
              <v:fill/>
            </v:shape>
            <v:shape style="position:absolute;left:795;top:3572;width:1804;height:191" coordorigin="795,3572" coordsize="1804,191" path="m2210,3693l2208,3690,2203,3686,2180,3666,2203,3646,2208,3642,2210,3639,2210,3612,2206,3592,2192,3578,2174,3604,2174,3651,1973,3651,1973,3604,1937,3572,1973,3731,1973,3683,2174,3683,2186,3759,2203,3748,2210,3729,2210,3723,2210,3693xe" filled="t" fillcolor="#8C07FE" stroked="f">
              <v:path arrowok="t"/>
              <v:fill/>
            </v:shape>
            <v:shape style="position:absolute;left:795;top:3572;width:1804;height:191" coordorigin="795,3572" coordsize="1804,191" path="m1937,3572l1937,3763,2159,3763,2186,3759,2174,3683,2174,3731,1973,3731,1937,3572xe" filled="t" fillcolor="#8C07FE" stroked="f">
              <v:path arrowok="t"/>
              <v:fill/>
            </v:shape>
            <v:shape style="position:absolute;left:795;top:3572;width:1804;height:191" coordorigin="795,3572" coordsize="1804,191" path="m2325,3572l2361,3604,2562,3604,2580,3578,2555,3572,2547,3572,2325,3572xe" filled="t" fillcolor="#8C07FE" stroked="f">
              <v:path arrowok="t"/>
              <v:fill/>
            </v:shape>
            <v:shape style="position:absolute;left:1973;top:3628;width:201;height:0" coordorigin="1973,3628" coordsize="201,0" path="m1973,3628l2174,3628e" filled="f" stroked="t" strokeweight="2.423pt" strokecolor="#8C07FE">
              <v:path arrowok="t"/>
            </v:shape>
            <v:shape style="position:absolute;left:1973;top:3707;width:201;height:0" coordorigin="1973,3707" coordsize="201,0" path="m1973,3707l2174,3707e" filled="f" stroked="t" strokeweight="2.492pt" strokecolor="#8C07FE">
              <v:path arrowok="t"/>
            </v:shape>
            <v:shape style="position:absolute;left:2361;top:3628;width:201;height:0" coordorigin="2361,3628" coordsize="201,0" path="m2361,3628l2562,3628e" filled="f" stroked="t" strokeweight="2.423pt" strokecolor="#8C07FE">
              <v:path arrowok="t"/>
            </v:shape>
            <v:shape style="position:absolute;left:2361;top:3707;width:201;height:0" coordorigin="2361,3707" coordsize="201,0" path="m2361,3707l2562,3707e" filled="f" stroked="t" strokeweight="2.492pt" strokecolor="#8C07FE">
              <v:path arrowok="t"/>
            </v:shape>
            <v:shape style="position:absolute;left:2636;top:3572;width:52;height:52" coordorigin="2636,3572" coordsize="52,52" path="m2648,3616l2644,3612,2642,3607,2640,3601,2640,3595,2642,3589,2644,3584,2648,3580,2653,3577,2659,3575,2665,3575,2671,3577,2676,3580,2680,3584,2682,3589,2684,3595,2684,3601,2682,3607,2683,3614,2686,3608,2688,3601,2688,3594,2686,3588,2683,3582,2678,3577,2672,3574,2666,3572,2658,3572,2652,3574,2646,3577,2641,3582,2638,3588,2636,3594,2636,3601,2638,3608,2641,3614,2646,3619,2652,3622,2648,3616xe" filled="t" fillcolor="#8C07FE" stroked="f">
              <v:path arrowok="t"/>
              <v:fill/>
            </v:shape>
            <v:shape style="position:absolute;left:2636;top:3572;width:52;height:52" coordorigin="2636,3572" coordsize="52,52" path="m2675,3613l2666,3599,2668,3599,2672,3597,2670,3590,2669,3595,2665,3596,2656,3596,2656,3586,2653,3583,2653,3613,2656,3613,2656,3599,2663,3599,2671,3613,2675,3613xe" filled="t" fillcolor="#8C07FE" stroked="f">
              <v:path arrowok="t"/>
              <v:fill/>
            </v:shape>
            <v:shape style="position:absolute;left:2636;top:3572;width:52;height:52" coordorigin="2636,3572" coordsize="52,52" path="m2656,3586l2663,3586,2666,3586,2670,3590,2672,3597,2674,3592,2674,3588,2670,3583,2664,3583,2653,3583,2656,3586xe" filled="t" fillcolor="#8C07FE" stroked="f">
              <v:path arrowok="t"/>
              <v:fill/>
            </v:shape>
            <v:shape style="position:absolute;left:2636;top:3572;width:52;height:52" coordorigin="2636,3572" coordsize="52,52" path="m2665,3620l2659,3620,2653,3618,2648,3616,2652,3622,2658,3624,2666,3624,2672,3622,2678,3619,2683,3614,2682,3607,2680,3612,2676,3616,2671,3618,2665,3620xe" filled="t" fillcolor="#8C07FE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36"/>
          <w:szCs w:val="36"/>
        </w:rPr>
        <w:t>Crystal Essentials</w:t>
      </w:r>
    </w:p>
    <w:p>
      <w:pPr>
        <w:rPr>
          <w:rFonts w:cs="Times New Roman" w:hAnsi="Times New Roman" w:eastAsia="Times New Roman" w:ascii="Times New Roman"/>
          <w:sz w:val="30"/>
          <w:szCs w:val="30"/>
        </w:rPr>
        <w:jc w:val="left"/>
        <w:spacing w:before="2"/>
        <w:ind w:left="2648"/>
      </w:pPr>
      <w:r>
        <w:rPr>
          <w:rFonts w:cs="Times New Roman" w:hAnsi="Times New Roman" w:eastAsia="Times New Roman" w:ascii="Times New Roman"/>
          <w:sz w:val="30"/>
          <w:szCs w:val="30"/>
        </w:rPr>
        <w:t>Personal Accident Plan / </w:t>
      </w:r>
      <w:r>
        <w:rPr>
          <w:rFonts w:cs="Times New Roman" w:hAnsi="Times New Roman" w:eastAsia="Times New Roman" w:ascii="Times New Roman"/>
          <w:i/>
          <w:sz w:val="30"/>
          <w:szCs w:val="30"/>
        </w:rPr>
        <w:t>Pelan Perlindungan Diri</w:t>
      </w:r>
      <w:r>
        <w:rPr>
          <w:rFonts w:cs="Times New Roman" w:hAnsi="Times New Roman" w:eastAsia="Times New Roman" w:ascii="Times New Roman"/>
          <w:sz w:val="30"/>
          <w:szCs w:val="30"/>
        </w:rPr>
      </w:r>
    </w:p>
    <w:p>
      <w:pPr>
        <w:rPr>
          <w:sz w:val="28"/>
          <w:szCs w:val="28"/>
        </w:rPr>
        <w:jc w:val="left"/>
        <w:spacing w:before="7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2648"/>
      </w:pPr>
      <w:r>
        <w:rPr>
          <w:rFonts w:cs="Times New Roman" w:hAnsi="Times New Roman" w:eastAsia="Times New Roman" w:ascii="Times New Roman"/>
          <w:position w:val="-1"/>
          <w:sz w:val="24"/>
          <w:szCs w:val="24"/>
        </w:rPr>
        <w:t>Proposal Form / </w:t>
      </w:r>
      <w:r>
        <w:rPr>
          <w:rFonts w:cs="Times New Roman" w:hAnsi="Times New Roman" w:eastAsia="Times New Roman" w:ascii="Times New Roman"/>
          <w:i/>
          <w:position w:val="-1"/>
          <w:sz w:val="24"/>
          <w:szCs w:val="24"/>
        </w:rPr>
        <w:t>Borang Cadangan</w:t>
      </w:r>
      <w:r>
        <w:rPr>
          <w:rFonts w:cs="Times New Roman" w:hAnsi="Times New Roman" w:eastAsia="Times New Roman" w:ascii="Times New Roman"/>
          <w:position w:val="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8"/>
        <w:ind w:left="2648"/>
      </w:pPr>
      <w:r>
        <w:rPr>
          <w:rFonts w:cs="Times New Roman" w:hAnsi="Times New Roman" w:eastAsia="Times New Roman" w:ascii="Times New Roman"/>
          <w:b/>
          <w:sz w:val="16"/>
          <w:szCs w:val="16"/>
        </w:rPr>
        <w:t>Statement Pursuant to Financial Services Act 2013, Schedule 9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6"/>
        <w:ind w:left="2648"/>
      </w:pPr>
      <w:r>
        <w:pict>
          <v:group style="position:absolute;margin-left:216.398pt;margin-top:13.0206pt;width:339.134pt;height:0pt;mso-position-horizontal-relative:page;mso-position-vertical-relative:paragraph;z-index:-854" coordorigin="4328,260" coordsize="6783,0">
            <v:shape style="position:absolute;left:4328;top:260;width:6783;height:0" coordorigin="4328,260" coordsize="6783,0" path="m4328,260l11111,260e" filled="f" stroked="t" strokeweight="1pt" strokecolor="#8C07FE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sz w:val="16"/>
          <w:szCs w:val="16"/>
        </w:rPr>
        <w:t>Kenyataan Mengikut Akta Perkhidmatan Kewangan 2013, Jadual 9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2648"/>
      </w:pPr>
      <w:r>
        <w:rPr>
          <w:rFonts w:cs="Times New Roman" w:hAnsi="Times New Roman" w:eastAsia="Times New Roman" w:ascii="Times New Roman"/>
          <w:sz w:val="16"/>
          <w:szCs w:val="16"/>
        </w:rPr>
        <w:t>You have a duty to take reasonable care:</w:t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auto" w:line="260"/>
        <w:ind w:left="2931" w:right="705" w:hanging="284"/>
      </w:pPr>
      <w:r>
        <w:rPr>
          <w:rFonts w:cs="Times New Roman" w:hAnsi="Times New Roman" w:eastAsia="Times New Roman" w:ascii="Times New Roman"/>
          <w:sz w:val="16"/>
          <w:szCs w:val="16"/>
        </w:rPr>
        <w:t>(a)  not to make a misrepresentation to Us (‘Chubb Insurance Malaysia Berhad’) when</w:t>
      </w:r>
      <w:r>
        <w:rPr>
          <w:rFonts w:cs="Times New Roman" w:hAnsi="Times New Roman" w:eastAsia="Times New Roman" w:ascii="Times New Roman"/>
          <w:sz w:val="16"/>
          <w:szCs w:val="16"/>
        </w:rPr>
        <w:t> answering any questions We ask in this proposal form; and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auto" w:line="260"/>
        <w:ind w:left="2931" w:right="262" w:hanging="284"/>
      </w:pPr>
      <w:r>
        <w:rPr>
          <w:rFonts w:cs="Times New Roman" w:hAnsi="Times New Roman" w:eastAsia="Times New Roman" w:ascii="Times New Roman"/>
          <w:sz w:val="16"/>
          <w:szCs w:val="16"/>
        </w:rPr>
        <w:t>(b)  to disclose to Us any matter, other than what We have asked in (a) above, that You know</w:t>
      </w:r>
      <w:r>
        <w:rPr>
          <w:rFonts w:cs="Times New Roman" w:hAnsi="Times New Roman" w:eastAsia="Times New Roman" w:ascii="Times New Roman"/>
          <w:sz w:val="16"/>
          <w:szCs w:val="16"/>
        </w:rPr>
        <w:t> to be relevant to Our decision on whether to accept the risk or not and the rates and</w:t>
      </w:r>
      <w:r>
        <w:rPr>
          <w:rFonts w:cs="Times New Roman" w:hAnsi="Times New Roman" w:eastAsia="Times New Roman" w:ascii="Times New Roman"/>
          <w:sz w:val="16"/>
          <w:szCs w:val="16"/>
        </w:rPr>
        <w:t> terms to be applied.</w:t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auto" w:line="260"/>
        <w:ind w:left="2648" w:right="145"/>
      </w:pPr>
      <w:r>
        <w:rPr>
          <w:rFonts w:cs="Times New Roman" w:hAnsi="Times New Roman" w:eastAsia="Times New Roman" w:ascii="Times New Roman"/>
          <w:sz w:val="16"/>
          <w:szCs w:val="16"/>
        </w:rPr>
        <w:t>Your duty to take reasonable care for (a) above shall be based on what a reasonable person in</w:t>
      </w:r>
      <w:r>
        <w:rPr>
          <w:rFonts w:cs="Times New Roman" w:hAnsi="Times New Roman" w:eastAsia="Times New Roman" w:ascii="Times New Roman"/>
          <w:sz w:val="16"/>
          <w:szCs w:val="16"/>
        </w:rPr>
        <w:t> your circumstances would have known.</w:t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auto" w:line="260"/>
        <w:ind w:left="2648" w:right="148"/>
      </w:pPr>
      <w:r>
        <w:rPr>
          <w:rFonts w:cs="Times New Roman" w:hAnsi="Times New Roman" w:eastAsia="Times New Roman" w:ascii="Times New Roman"/>
          <w:sz w:val="16"/>
          <w:szCs w:val="16"/>
        </w:rPr>
        <w:t>This duty of disclosure above shall continue until the time the contract is entered into, varied</w:t>
      </w:r>
      <w:r>
        <w:rPr>
          <w:rFonts w:cs="Times New Roman" w:hAnsi="Times New Roman" w:eastAsia="Times New Roman" w:ascii="Times New Roman"/>
          <w:sz w:val="16"/>
          <w:szCs w:val="16"/>
        </w:rPr>
        <w:t> or renewed.</w:t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2648"/>
      </w:pPr>
      <w:r>
        <w:rPr>
          <w:rFonts w:cs="Times New Roman" w:hAnsi="Times New Roman" w:eastAsia="Times New Roman" w:ascii="Times New Roman"/>
          <w:i/>
          <w:sz w:val="16"/>
          <w:szCs w:val="16"/>
        </w:rPr>
        <w:t>Anda mempunyai kewajipan untuk mengambil penjagaan munasabah: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auto" w:line="260"/>
        <w:ind w:left="2931" w:right="379" w:hanging="284"/>
      </w:pPr>
      <w:r>
        <w:rPr>
          <w:rFonts w:cs="Times New Roman" w:hAnsi="Times New Roman" w:eastAsia="Times New Roman" w:ascii="Times New Roman"/>
          <w:i/>
          <w:sz w:val="16"/>
          <w:szCs w:val="16"/>
        </w:rPr>
        <w:t>(a)  tidak membuat salah nyataan kepada Kami (‘Chubb Insurance Malaysia Berhad’) apabila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 menjawab sebarang soalan yang Kami tanya di dalam borang cadangan ini; dan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auto" w:line="260"/>
        <w:ind w:left="2931" w:right="280" w:hanging="284"/>
      </w:pPr>
      <w:r>
        <w:rPr>
          <w:rFonts w:cs="Times New Roman" w:hAnsi="Times New Roman" w:eastAsia="Times New Roman" w:ascii="Times New Roman"/>
          <w:i/>
          <w:sz w:val="16"/>
          <w:szCs w:val="16"/>
        </w:rPr>
        <w:t>(b)  untuk mendedahkan kepada Kami sebarang perkara, selain daripada apa yang Kami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 kehendaki dalam (a) di atas, yang Anda tahu sebagai berkaitan dengan keputusan Kami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 sama ada untuk menerima atau tidak risiko dan kadar dan terma yang akan digunapakai.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auto" w:line="260"/>
        <w:ind w:left="2648" w:right="170"/>
      </w:pPr>
      <w:r>
        <w:rPr>
          <w:rFonts w:cs="Times New Roman" w:hAnsi="Times New Roman" w:eastAsia="Times New Roman" w:ascii="Times New Roman"/>
          <w:i/>
          <w:sz w:val="16"/>
          <w:szCs w:val="16"/>
        </w:rPr>
        <w:t>Kewajipan anda untuk mengambil penjagaan munasabah bagi (a) di atas hendaklah berasaskan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 kepada apa seorang munasabah dalam hal keadaan anda patut tahu.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auto" w:line="260"/>
        <w:ind w:left="2648" w:right="402"/>
      </w:pPr>
      <w:r>
        <w:rPr>
          <w:rFonts w:cs="Times New Roman" w:hAnsi="Times New Roman" w:eastAsia="Times New Roman" w:ascii="Times New Roman"/>
          <w:i/>
          <w:sz w:val="16"/>
          <w:szCs w:val="16"/>
        </w:rPr>
        <w:t>Kewajipan pendedahan di atas akan berterusan sehingga ke masa kontrak itu dibuat, diubah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 atau diperbaharui.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42"/>
        <w:ind w:left="2648"/>
      </w:pPr>
      <w:r>
        <w:rPr>
          <w:rFonts w:cs="Times New Roman" w:hAnsi="Times New Roman" w:eastAsia="Times New Roman" w:ascii="Times New Roman"/>
          <w:b/>
          <w:sz w:val="16"/>
          <w:szCs w:val="16"/>
        </w:rPr>
        <w:t>All Questions Must Be Answered Fully By Proposer. Please Tick (</w:t>
      </w:r>
      <w:r>
        <w:rPr>
          <w:rFonts w:cs="Times New Roman" w:hAnsi="Times New Roman" w:eastAsia="Times New Roman" w:ascii="Times New Roman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b/>
          <w:sz w:val="16"/>
          <w:szCs w:val="16"/>
        </w:rPr>
        <w:t>) Where Applicable.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6"/>
        <w:ind w:left="2648"/>
      </w:pPr>
      <w:r>
        <w:rPr>
          <w:rFonts w:cs="Times New Roman" w:hAnsi="Times New Roman" w:eastAsia="Times New Roman" w:ascii="Times New Roman"/>
          <w:i/>
          <w:sz w:val="16"/>
          <w:szCs w:val="16"/>
        </w:rPr>
        <w:t>Semua Jawapan Mesti Diisi Sepenuhnya Oleh Pencadang. Sila Tandakan (</w:t>
      </w:r>
      <w:r>
        <w:rPr>
          <w:rFonts w:cs="Times New Roman" w:hAnsi="Times New Roman" w:eastAsia="Times New Roman" w:ascii="Times New Roman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) Di Mana Berkaitan.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2648"/>
      </w:pPr>
      <w:r>
        <w:pict>
          <v:group style="position:absolute;margin-left:216.398pt;margin-top:12.2208pt;width:339.134pt;height:0pt;mso-position-horizontal-relative:page;mso-position-vertical-relative:paragraph;z-index:-852" coordorigin="4328,244" coordsize="6783,0">
            <v:shape style="position:absolute;left:4328;top:244;width:6783;height:0" coordorigin="4328,244" coordsize="6783,0" path="m4328,244l11111,244e" filled="f" stroked="t" strokeweight="1pt" strokecolor="#8C07FE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z w:val="16"/>
          <w:szCs w:val="16"/>
        </w:rPr>
        <w:t>Proposer’s Other Details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/ Butir-Butir Lain Pencadang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  <w:ind w:left="2648"/>
      </w:pPr>
      <w:r>
        <w:rPr>
          <w:rFonts w:cs="Times New Roman" w:hAnsi="Times New Roman" w:eastAsia="Times New Roman" w:ascii="Times New Roman"/>
          <w:sz w:val="16"/>
          <w:szCs w:val="16"/>
        </w:rPr>
        <w:t>Correspondence Address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Alamat Surat-menyurat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5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8" w:lineRule="exact" w:line="180"/>
        <w:ind w:left="6273"/>
      </w:pPr>
      <w:r>
        <w:pict>
          <v:group style="position:absolute;margin-left:216.397pt;margin-top:-57.008pt;width:332.436pt;height:69.197pt;mso-position-horizontal-relative:page;mso-position-vertical-relative:paragraph;z-index:-851" coordorigin="4328,-1140" coordsize="6649,1384">
            <v:shape style="position:absolute;left:4331;top:-1137;width:238;height:238" coordorigin="4331,-1137" coordsize="238,238" path="m4331,-899l4569,-899,4569,-1137,4331,-1137,4331,-899xe" filled="f" stroked="t" strokeweight="0.3pt" strokecolor="#000000">
              <v:path arrowok="t"/>
            </v:shape>
            <v:shape style="position:absolute;left:4568;top:-1137;width:238;height:238" coordorigin="4568,-1137" coordsize="238,238" path="m4568,-899l4806,-899,4806,-1137,4568,-1137,4568,-899xe" filled="f" stroked="t" strokeweight="0.3pt" strokecolor="#000000">
              <v:path arrowok="t"/>
            </v:shape>
            <v:shape style="position:absolute;left:4805;top:-1137;width:238;height:238" coordorigin="4805,-1137" coordsize="238,238" path="m4805,-899l5043,-899,5043,-1137,4805,-1137,4805,-899xe" filled="f" stroked="t" strokeweight="0.3pt" strokecolor="#000000">
              <v:path arrowok="t"/>
            </v:shape>
            <v:shape style="position:absolute;left:5043;top:-1137;width:238;height:238" coordorigin="5043,-1137" coordsize="238,238" path="m5043,-899l5280,-899,5280,-1137,5043,-1137,5043,-899xe" filled="f" stroked="t" strokeweight="0.3pt" strokecolor="#000000">
              <v:path arrowok="t"/>
            </v:shape>
            <v:shape style="position:absolute;left:5280;top:-1137;width:238;height:238" coordorigin="5280,-1137" coordsize="238,238" path="m5280,-899l5518,-899,5518,-1137,5280,-1137,5280,-899xe" filled="f" stroked="t" strokeweight="0.3pt" strokecolor="#000000">
              <v:path arrowok="t"/>
            </v:shape>
            <v:shape style="position:absolute;left:5517;top:-1137;width:238;height:238" coordorigin="5517,-1137" coordsize="238,238" path="m5517,-899l5755,-899,5755,-1137,5517,-1137,5517,-899xe" filled="f" stroked="t" strokeweight="0.3pt" strokecolor="#000000">
              <v:path arrowok="t"/>
            </v:shape>
            <v:shape style="position:absolute;left:5754;top:-1137;width:238;height:238" coordorigin="5754,-1137" coordsize="238,238" path="m5754,-899l5992,-899,5992,-1137,5754,-1137,5754,-899xe" filled="f" stroked="t" strokeweight="0.3pt" strokecolor="#000000">
              <v:path arrowok="t"/>
            </v:shape>
            <v:shape style="position:absolute;left:5991;top:-1137;width:238;height:238" coordorigin="5991,-1137" coordsize="238,238" path="m5991,-899l6229,-899,6229,-1137,5991,-1137,5991,-899xe" filled="f" stroked="t" strokeweight="0.3pt" strokecolor="#000000">
              <v:path arrowok="t"/>
            </v:shape>
            <v:shape style="position:absolute;left:6229;top:-1137;width:238;height:238" coordorigin="6229,-1137" coordsize="238,238" path="m6229,-899l6466,-899,6466,-1137,6229,-1137,6229,-899xe" filled="f" stroked="t" strokeweight="0.3pt" strokecolor="#000000">
              <v:path arrowok="t"/>
            </v:shape>
            <v:shape style="position:absolute;left:6466;top:-1137;width:238;height:238" coordorigin="6466,-1137" coordsize="238,238" path="m6466,-899l6704,-899,6704,-1137,6466,-1137,6466,-899xe" filled="f" stroked="t" strokeweight="0.3pt" strokecolor="#000000">
              <v:path arrowok="t"/>
            </v:shape>
            <v:shape style="position:absolute;left:6703;top:-1137;width:238;height:238" coordorigin="6703,-1137" coordsize="238,238" path="m6703,-899l6941,-899,6941,-1137,6703,-1137,6703,-899xe" filled="f" stroked="t" strokeweight="0.3pt" strokecolor="#000000">
              <v:path arrowok="t"/>
            </v:shape>
            <v:shape style="position:absolute;left:6940;top:-1137;width:238;height:238" coordorigin="6940,-1137" coordsize="238,238" path="m6940,-899l7178,-899,7178,-1137,6940,-1137,6940,-899xe" filled="f" stroked="t" strokeweight="0.3pt" strokecolor="#000000">
              <v:path arrowok="t"/>
            </v:shape>
            <v:shape style="position:absolute;left:7178;top:-1137;width:238;height:238" coordorigin="7178,-1137" coordsize="238,238" path="m7178,-899l7415,-899,7415,-1137,7178,-1137,7178,-899xe" filled="f" stroked="t" strokeweight="0.3pt" strokecolor="#000000">
              <v:path arrowok="t"/>
            </v:shape>
            <v:shape style="position:absolute;left:7415;top:-1137;width:238;height:238" coordorigin="7415,-1137" coordsize="238,238" path="m7415,-899l7653,-899,7653,-1137,7415,-1137,7415,-899xe" filled="f" stroked="t" strokeweight="0.3pt" strokecolor="#000000">
              <v:path arrowok="t"/>
            </v:shape>
            <v:shape style="position:absolute;left:7652;top:-1137;width:238;height:238" coordorigin="7652,-1137" coordsize="238,238" path="m7652,-899l7890,-899,7890,-1137,7652,-1137,7652,-899xe" filled="f" stroked="t" strokeweight="0.3pt" strokecolor="#000000">
              <v:path arrowok="t"/>
            </v:shape>
            <v:shape style="position:absolute;left:7889;top:-1137;width:238;height:238" coordorigin="7889,-1137" coordsize="238,238" path="m7889,-899l8127,-899,8127,-1137,7889,-1137,7889,-899xe" filled="f" stroked="t" strokeweight="0.3pt" strokecolor="#000000">
              <v:path arrowok="t"/>
            </v:shape>
            <v:shape style="position:absolute;left:8126;top:-1137;width:238;height:238" coordorigin="8126,-1137" coordsize="238,238" path="m8126,-899l8364,-899,8364,-1137,8126,-1137,8126,-899xe" filled="f" stroked="t" strokeweight="0.3pt" strokecolor="#000000">
              <v:path arrowok="t"/>
            </v:shape>
            <v:shape style="position:absolute;left:8364;top:-1137;width:238;height:238" coordorigin="8364,-1137" coordsize="238,238" path="m8364,-899l8601,-899,8601,-1137,8364,-1137,8364,-899xe" filled="f" stroked="t" strokeweight="0.3pt" strokecolor="#000000">
              <v:path arrowok="t"/>
            </v:shape>
            <v:shape style="position:absolute;left:8601;top:-1137;width:238;height:238" coordorigin="8601,-1137" coordsize="238,238" path="m8601,-899l8839,-899,8839,-1137,8601,-1137,8601,-899xe" filled="f" stroked="t" strokeweight="0.3pt" strokecolor="#000000">
              <v:path arrowok="t"/>
            </v:shape>
            <v:shape style="position:absolute;left:8838;top:-1137;width:238;height:238" coordorigin="8838,-1137" coordsize="238,238" path="m8838,-899l9076,-899,9076,-1137,8838,-1137,8838,-899xe" filled="f" stroked="t" strokeweight="0.3pt" strokecolor="#000000">
              <v:path arrowok="t"/>
            </v:shape>
            <v:shape style="position:absolute;left:9075;top:-1137;width:238;height:238" coordorigin="9075,-1137" coordsize="238,238" path="m9075,-899l9313,-899,9313,-1137,9075,-1137,9075,-899xe" filled="f" stroked="t" strokeweight="0.3pt" strokecolor="#000000">
              <v:path arrowok="t"/>
            </v:shape>
            <v:shape style="position:absolute;left:9313;top:-1137;width:238;height:238" coordorigin="9313,-1137" coordsize="238,238" path="m9313,-899l9550,-899,9550,-1137,9313,-1137,9313,-899xe" filled="f" stroked="t" strokeweight="0.3pt" strokecolor="#000000">
              <v:path arrowok="t"/>
            </v:shape>
            <v:shape style="position:absolute;left:9550;top:-1137;width:238;height:238" coordorigin="9550,-1137" coordsize="238,238" path="m9550,-899l9788,-899,9788,-1137,9550,-1137,9550,-899xe" filled="f" stroked="t" strokeweight="0.3pt" strokecolor="#000000">
              <v:path arrowok="t"/>
            </v:shape>
            <v:shape style="position:absolute;left:9787;top:-1137;width:238;height:238" coordorigin="9787,-1137" coordsize="238,238" path="m9787,-899l10025,-899,10025,-1137,9787,-1137,9787,-899xe" filled="f" stroked="t" strokeweight="0.3pt" strokecolor="#000000">
              <v:path arrowok="t"/>
            </v:shape>
            <v:shape style="position:absolute;left:10024;top:-1137;width:238;height:238" coordorigin="10024,-1137" coordsize="238,238" path="m10024,-899l10262,-899,10262,-1137,10024,-1137,10024,-899xe" filled="f" stroked="t" strokeweight="0.3pt" strokecolor="#000000">
              <v:path arrowok="t"/>
            </v:shape>
            <v:shape style="position:absolute;left:10261;top:-1137;width:238;height:238" coordorigin="10261,-1137" coordsize="238,238" path="m10261,-899l10499,-899,10499,-1137,10261,-1137,10261,-899xe" filled="f" stroked="t" strokeweight="0.3pt" strokecolor="#000000">
              <v:path arrowok="t"/>
            </v:shape>
            <v:shape style="position:absolute;left:10499;top:-1137;width:238;height:238" coordorigin="10499,-1137" coordsize="238,238" path="m10499,-899l10736,-899,10736,-1137,10499,-1137,10499,-899xe" filled="f" stroked="t" strokeweight="0.3pt" strokecolor="#000000">
              <v:path arrowok="t"/>
            </v:shape>
            <v:shape style="position:absolute;left:10736;top:-1137;width:238;height:238" coordorigin="10736,-1137" coordsize="238,238" path="m10736,-899l10974,-899,10974,-1137,10736,-1137,10736,-899xe" filled="f" stroked="t" strokeweight="0.3pt" strokecolor="#000000">
              <v:path arrowok="t"/>
            </v:shape>
            <v:shape style="position:absolute;left:4331;top:-852;width:238;height:238" coordorigin="4331,-852" coordsize="238,238" path="m4331,-614l4569,-614,4569,-852,4331,-852,4331,-614xe" filled="f" stroked="t" strokeweight="0.3pt" strokecolor="#000000">
              <v:path arrowok="t"/>
            </v:shape>
            <v:shape style="position:absolute;left:4568;top:-852;width:238;height:238" coordorigin="4568,-852" coordsize="238,238" path="m4568,-614l4806,-614,4806,-852,4568,-852,4568,-614xe" filled="f" stroked="t" strokeweight="0.3pt" strokecolor="#000000">
              <v:path arrowok="t"/>
            </v:shape>
            <v:shape style="position:absolute;left:4805;top:-852;width:238;height:238" coordorigin="4805,-852" coordsize="238,238" path="m4805,-614l5043,-614,5043,-852,4805,-852,4805,-614xe" filled="f" stroked="t" strokeweight="0.3pt" strokecolor="#000000">
              <v:path arrowok="t"/>
            </v:shape>
            <v:shape style="position:absolute;left:5043;top:-852;width:238;height:238" coordorigin="5043,-852" coordsize="238,238" path="m5043,-614l5280,-614,5280,-852,5043,-852,5043,-614xe" filled="f" stroked="t" strokeweight="0.3pt" strokecolor="#000000">
              <v:path arrowok="t"/>
            </v:shape>
            <v:shape style="position:absolute;left:5280;top:-852;width:238;height:238" coordorigin="5280,-852" coordsize="238,238" path="m5280,-614l5518,-614,5518,-852,5280,-852,5280,-614xe" filled="f" stroked="t" strokeweight="0.3pt" strokecolor="#000000">
              <v:path arrowok="t"/>
            </v:shape>
            <v:shape style="position:absolute;left:5517;top:-852;width:238;height:238" coordorigin="5517,-852" coordsize="238,238" path="m5517,-614l5755,-614,5755,-852,5517,-852,5517,-614xe" filled="f" stroked="t" strokeweight="0.3pt" strokecolor="#000000">
              <v:path arrowok="t"/>
            </v:shape>
            <v:shape style="position:absolute;left:5754;top:-852;width:238;height:238" coordorigin="5754,-852" coordsize="238,238" path="m5754,-614l5992,-614,5992,-852,5754,-852,5754,-614xe" filled="f" stroked="t" strokeweight="0.3pt" strokecolor="#000000">
              <v:path arrowok="t"/>
            </v:shape>
            <v:shape style="position:absolute;left:5991;top:-852;width:238;height:238" coordorigin="5991,-852" coordsize="238,238" path="m5991,-614l6229,-614,6229,-852,5991,-852,5991,-614xe" filled="f" stroked="t" strokeweight="0.3pt" strokecolor="#000000">
              <v:path arrowok="t"/>
            </v:shape>
            <v:shape style="position:absolute;left:6229;top:-852;width:238;height:238" coordorigin="6229,-852" coordsize="238,238" path="m6229,-614l6466,-614,6466,-852,6229,-852,6229,-614xe" filled="f" stroked="t" strokeweight="0.3pt" strokecolor="#000000">
              <v:path arrowok="t"/>
            </v:shape>
            <v:shape style="position:absolute;left:6466;top:-852;width:238;height:238" coordorigin="6466,-852" coordsize="238,238" path="m6466,-614l6704,-614,6704,-852,6466,-852,6466,-614xe" filled="f" stroked="t" strokeweight="0.3pt" strokecolor="#000000">
              <v:path arrowok="t"/>
            </v:shape>
            <v:shape style="position:absolute;left:6703;top:-852;width:238;height:238" coordorigin="6703,-852" coordsize="238,238" path="m6703,-614l6941,-614,6941,-852,6703,-852,6703,-614xe" filled="f" stroked="t" strokeweight="0.3pt" strokecolor="#000000">
              <v:path arrowok="t"/>
            </v:shape>
            <v:shape style="position:absolute;left:6940;top:-852;width:238;height:238" coordorigin="6940,-852" coordsize="238,238" path="m6940,-614l7178,-614,7178,-852,6940,-852,6940,-614xe" filled="f" stroked="t" strokeweight="0.3pt" strokecolor="#000000">
              <v:path arrowok="t"/>
            </v:shape>
            <v:shape style="position:absolute;left:7178;top:-852;width:238;height:238" coordorigin="7178,-852" coordsize="238,238" path="m7178,-614l7415,-614,7415,-852,7178,-852,7178,-614xe" filled="f" stroked="t" strokeweight="0.3pt" strokecolor="#000000">
              <v:path arrowok="t"/>
            </v:shape>
            <v:shape style="position:absolute;left:7415;top:-852;width:238;height:238" coordorigin="7415,-852" coordsize="238,238" path="m7415,-614l7653,-614,7653,-852,7415,-852,7415,-614xe" filled="f" stroked="t" strokeweight="0.3pt" strokecolor="#000000">
              <v:path arrowok="t"/>
            </v:shape>
            <v:shape style="position:absolute;left:7652;top:-852;width:238;height:238" coordorigin="7652,-852" coordsize="238,238" path="m7652,-614l7890,-614,7890,-852,7652,-852,7652,-614xe" filled="f" stroked="t" strokeweight="0.3pt" strokecolor="#000000">
              <v:path arrowok="t"/>
            </v:shape>
            <v:shape style="position:absolute;left:7889;top:-852;width:238;height:238" coordorigin="7889,-852" coordsize="238,238" path="m7889,-614l8127,-614,8127,-852,7889,-852,7889,-614xe" filled="f" stroked="t" strokeweight="0.3pt" strokecolor="#000000">
              <v:path arrowok="t"/>
            </v:shape>
            <v:shape style="position:absolute;left:8126;top:-852;width:238;height:238" coordorigin="8126,-852" coordsize="238,238" path="m8126,-614l8364,-614,8364,-852,8126,-852,8126,-614xe" filled="f" stroked="t" strokeweight="0.3pt" strokecolor="#000000">
              <v:path arrowok="t"/>
            </v:shape>
            <v:shape style="position:absolute;left:8364;top:-852;width:238;height:238" coordorigin="8364,-852" coordsize="238,238" path="m8364,-614l8601,-614,8601,-852,8364,-852,8364,-614xe" filled="f" stroked="t" strokeweight="0.3pt" strokecolor="#000000">
              <v:path arrowok="t"/>
            </v:shape>
            <v:shape style="position:absolute;left:8601;top:-852;width:238;height:238" coordorigin="8601,-852" coordsize="238,238" path="m8601,-614l8839,-614,8839,-852,8601,-852,8601,-614xe" filled="f" stroked="t" strokeweight="0.3pt" strokecolor="#000000">
              <v:path arrowok="t"/>
            </v:shape>
            <v:shape style="position:absolute;left:8838;top:-852;width:238;height:238" coordorigin="8838,-852" coordsize="238,238" path="m8838,-614l9076,-614,9076,-852,8838,-852,8838,-614xe" filled="f" stroked="t" strokeweight="0.3pt" strokecolor="#000000">
              <v:path arrowok="t"/>
            </v:shape>
            <v:shape style="position:absolute;left:9075;top:-852;width:238;height:238" coordorigin="9075,-852" coordsize="238,238" path="m9075,-614l9313,-614,9313,-852,9075,-852,9075,-614xe" filled="f" stroked="t" strokeweight="0.3pt" strokecolor="#000000">
              <v:path arrowok="t"/>
            </v:shape>
            <v:shape style="position:absolute;left:9313;top:-852;width:238;height:238" coordorigin="9313,-852" coordsize="238,238" path="m9313,-614l9550,-614,9550,-852,9313,-852,9313,-614xe" filled="f" stroked="t" strokeweight="0.3pt" strokecolor="#000000">
              <v:path arrowok="t"/>
            </v:shape>
            <v:shape style="position:absolute;left:9550;top:-852;width:238;height:238" coordorigin="9550,-852" coordsize="238,238" path="m9550,-614l9788,-614,9788,-852,9550,-852,9550,-614xe" filled="f" stroked="t" strokeweight="0.3pt" strokecolor="#000000">
              <v:path arrowok="t"/>
            </v:shape>
            <v:shape style="position:absolute;left:9787;top:-852;width:238;height:238" coordorigin="9787,-852" coordsize="238,238" path="m9787,-614l10025,-614,10025,-852,9787,-852,9787,-614xe" filled="f" stroked="t" strokeweight="0.3pt" strokecolor="#000000">
              <v:path arrowok="t"/>
            </v:shape>
            <v:shape style="position:absolute;left:10024;top:-852;width:238;height:238" coordorigin="10024,-852" coordsize="238,238" path="m10024,-614l10262,-614,10262,-852,10024,-852,10024,-614xe" filled="f" stroked="t" strokeweight="0.3pt" strokecolor="#000000">
              <v:path arrowok="t"/>
            </v:shape>
            <v:shape style="position:absolute;left:10261;top:-852;width:238;height:238" coordorigin="10261,-852" coordsize="238,238" path="m10261,-614l10499,-614,10499,-852,10261,-852,10261,-614xe" filled="f" stroked="t" strokeweight="0.3pt" strokecolor="#000000">
              <v:path arrowok="t"/>
            </v:shape>
            <v:shape style="position:absolute;left:10499;top:-852;width:238;height:238" coordorigin="10499,-852" coordsize="238,238" path="m10499,-614l10736,-614,10736,-852,10499,-852,10499,-614xe" filled="f" stroked="t" strokeweight="0.3pt" strokecolor="#000000">
              <v:path arrowok="t"/>
            </v:shape>
            <v:shape style="position:absolute;left:10736;top:-852;width:238;height:238" coordorigin="10736,-852" coordsize="238,238" path="m10736,-614l10974,-614,10974,-852,10736,-852,10736,-614xe" filled="f" stroked="t" strokeweight="0.3pt" strokecolor="#000000">
              <v:path arrowok="t"/>
            </v:shape>
            <v:shape style="position:absolute;left:4331;top:-567;width:238;height:238" coordorigin="4331,-567" coordsize="238,238" path="m4331,-329l4569,-329,4569,-567,4331,-567,4331,-329xe" filled="f" stroked="t" strokeweight="0.3pt" strokecolor="#000000">
              <v:path arrowok="t"/>
            </v:shape>
            <v:shape style="position:absolute;left:4568;top:-567;width:238;height:238" coordorigin="4568,-567" coordsize="238,238" path="m4568,-329l4806,-329,4806,-567,4568,-567,4568,-329xe" filled="f" stroked="t" strokeweight="0.3pt" strokecolor="#000000">
              <v:path arrowok="t"/>
            </v:shape>
            <v:shape style="position:absolute;left:4805;top:-567;width:238;height:238" coordorigin="4805,-567" coordsize="238,238" path="m4805,-329l5043,-329,5043,-567,4805,-567,4805,-329xe" filled="f" stroked="t" strokeweight="0.3pt" strokecolor="#000000">
              <v:path arrowok="t"/>
            </v:shape>
            <v:shape style="position:absolute;left:5043;top:-567;width:238;height:238" coordorigin="5043,-567" coordsize="238,238" path="m5043,-329l5280,-329,5280,-567,5043,-567,5043,-329xe" filled="f" stroked="t" strokeweight="0.3pt" strokecolor="#000000">
              <v:path arrowok="t"/>
            </v:shape>
            <v:shape style="position:absolute;left:5280;top:-567;width:238;height:238" coordorigin="5280,-567" coordsize="238,238" path="m5280,-329l5518,-329,5518,-567,5280,-567,5280,-329xe" filled="f" stroked="t" strokeweight="0.3pt" strokecolor="#000000">
              <v:path arrowok="t"/>
            </v:shape>
            <v:shape style="position:absolute;left:5517;top:-567;width:238;height:238" coordorigin="5517,-567" coordsize="238,238" path="m5517,-329l5755,-329,5755,-567,5517,-567,5517,-329xe" filled="f" stroked="t" strokeweight="0.3pt" strokecolor="#000000">
              <v:path arrowok="t"/>
            </v:shape>
            <v:shape style="position:absolute;left:5754;top:-567;width:238;height:238" coordorigin="5754,-567" coordsize="238,238" path="m5754,-329l5992,-329,5992,-567,5754,-567,5754,-329xe" filled="f" stroked="t" strokeweight="0.3pt" strokecolor="#000000">
              <v:path arrowok="t"/>
            </v:shape>
            <v:shape style="position:absolute;left:5991;top:-567;width:238;height:238" coordorigin="5991,-567" coordsize="238,238" path="m5991,-329l6229,-329,6229,-567,5991,-567,5991,-329xe" filled="f" stroked="t" strokeweight="0.3pt" strokecolor="#000000">
              <v:path arrowok="t"/>
            </v:shape>
            <v:shape style="position:absolute;left:6229;top:-567;width:238;height:238" coordorigin="6229,-567" coordsize="238,238" path="m6229,-329l6466,-329,6466,-567,6229,-567,6229,-329xe" filled="f" stroked="t" strokeweight="0.3pt" strokecolor="#000000">
              <v:path arrowok="t"/>
            </v:shape>
            <v:shape style="position:absolute;left:6466;top:-567;width:238;height:238" coordorigin="6466,-567" coordsize="238,238" path="m6466,-329l6704,-329,6704,-567,6466,-567,6466,-329xe" filled="f" stroked="t" strokeweight="0.3pt" strokecolor="#000000">
              <v:path arrowok="t"/>
            </v:shape>
            <v:shape style="position:absolute;left:6703;top:-567;width:238;height:238" coordorigin="6703,-567" coordsize="238,238" path="m6703,-329l6941,-329,6941,-567,6703,-567,6703,-329xe" filled="f" stroked="t" strokeweight="0.3pt" strokecolor="#000000">
              <v:path arrowok="t"/>
            </v:shape>
            <v:shape style="position:absolute;left:6940;top:-567;width:238;height:238" coordorigin="6940,-567" coordsize="238,238" path="m6940,-329l7178,-329,7178,-567,6940,-567,6940,-329xe" filled="f" stroked="t" strokeweight="0.3pt" strokecolor="#000000">
              <v:path arrowok="t"/>
            </v:shape>
            <v:shape style="position:absolute;left:7178;top:-567;width:238;height:238" coordorigin="7178,-567" coordsize="238,238" path="m7178,-329l7415,-329,7415,-567,7178,-567,7178,-329xe" filled="f" stroked="t" strokeweight="0.3pt" strokecolor="#000000">
              <v:path arrowok="t"/>
            </v:shape>
            <v:shape style="position:absolute;left:7415;top:-567;width:238;height:238" coordorigin="7415,-567" coordsize="238,238" path="m7415,-329l7653,-329,7653,-567,7415,-567,7415,-329xe" filled="f" stroked="t" strokeweight="0.3pt" strokecolor="#000000">
              <v:path arrowok="t"/>
            </v:shape>
            <v:shape style="position:absolute;left:7652;top:-567;width:238;height:238" coordorigin="7652,-567" coordsize="238,238" path="m7652,-329l7890,-329,7890,-567,7652,-567,7652,-329xe" filled="f" stroked="t" strokeweight="0.3pt" strokecolor="#000000">
              <v:path arrowok="t"/>
            </v:shape>
            <v:shape style="position:absolute;left:7889;top:-567;width:238;height:238" coordorigin="7889,-567" coordsize="238,238" path="m7889,-329l8127,-329,8127,-567,7889,-567,7889,-329xe" filled="f" stroked="t" strokeweight="0.3pt" strokecolor="#000000">
              <v:path arrowok="t"/>
            </v:shape>
            <v:shape style="position:absolute;left:8126;top:-567;width:238;height:238" coordorigin="8126,-567" coordsize="238,238" path="m8126,-329l8364,-329,8364,-567,8126,-567,8126,-329xe" filled="f" stroked="t" strokeweight="0.3pt" strokecolor="#000000">
              <v:path arrowok="t"/>
            </v:shape>
            <v:shape style="position:absolute;left:8364;top:-567;width:238;height:238" coordorigin="8364,-567" coordsize="238,238" path="m8364,-329l8601,-329,8601,-567,8364,-567,8364,-329xe" filled="f" stroked="t" strokeweight="0.3pt" strokecolor="#000000">
              <v:path arrowok="t"/>
            </v:shape>
            <v:shape style="position:absolute;left:8601;top:-567;width:238;height:238" coordorigin="8601,-567" coordsize="238,238" path="m8601,-329l8839,-329,8839,-567,8601,-567,8601,-329xe" filled="f" stroked="t" strokeweight="0.3pt" strokecolor="#000000">
              <v:path arrowok="t"/>
            </v:shape>
            <v:shape style="position:absolute;left:8838;top:-567;width:238;height:238" coordorigin="8838,-567" coordsize="238,238" path="m8838,-329l9076,-329,9076,-567,8838,-567,8838,-329xe" filled="f" stroked="t" strokeweight="0.3pt" strokecolor="#000000">
              <v:path arrowok="t"/>
            </v:shape>
            <v:shape style="position:absolute;left:9075;top:-567;width:238;height:238" coordorigin="9075,-567" coordsize="238,238" path="m9075,-329l9313,-329,9313,-567,9075,-567,9075,-329xe" filled="f" stroked="t" strokeweight="0.3pt" strokecolor="#000000">
              <v:path arrowok="t"/>
            </v:shape>
            <v:shape style="position:absolute;left:9313;top:-567;width:238;height:238" coordorigin="9313,-567" coordsize="238,238" path="m9313,-329l9550,-329,9550,-567,9313,-567,9313,-329xe" filled="f" stroked="t" strokeweight="0.3pt" strokecolor="#000000">
              <v:path arrowok="t"/>
            </v:shape>
            <v:shape style="position:absolute;left:9550;top:-567;width:238;height:238" coordorigin="9550,-567" coordsize="238,238" path="m9550,-329l9788,-329,9788,-567,9550,-567,9550,-329xe" filled="f" stroked="t" strokeweight="0.3pt" strokecolor="#000000">
              <v:path arrowok="t"/>
            </v:shape>
            <v:shape style="position:absolute;left:9787;top:-567;width:238;height:238" coordorigin="9787,-567" coordsize="238,238" path="m9787,-329l10025,-329,10025,-567,9787,-567,9787,-329xe" filled="f" stroked="t" strokeweight="0.3pt" strokecolor="#000000">
              <v:path arrowok="t"/>
            </v:shape>
            <v:shape style="position:absolute;left:10024;top:-567;width:238;height:238" coordorigin="10024,-567" coordsize="238,238" path="m10024,-329l10262,-329,10262,-567,10024,-567,10024,-329xe" filled="f" stroked="t" strokeweight="0.3pt" strokecolor="#000000">
              <v:path arrowok="t"/>
            </v:shape>
            <v:shape style="position:absolute;left:10261;top:-567;width:238;height:238" coordorigin="10261,-567" coordsize="238,238" path="m10261,-329l10499,-329,10499,-567,10261,-567,10261,-329xe" filled="f" stroked="t" strokeweight="0.3pt" strokecolor="#000000">
              <v:path arrowok="t"/>
            </v:shape>
            <v:shape style="position:absolute;left:10499;top:-567;width:238;height:238" coordorigin="10499,-567" coordsize="238,238" path="m10499,-329l10736,-329,10736,-567,10499,-567,10499,-329xe" filled="f" stroked="t" strokeweight="0.3pt" strokecolor="#000000">
              <v:path arrowok="t"/>
            </v:shape>
            <v:shape style="position:absolute;left:10736;top:-567;width:238;height:238" coordorigin="10736,-567" coordsize="238,238" path="m10736,-329l10974,-329,10974,-567,10736,-567,10736,-329xe" filled="f" stroked="t" strokeweight="0.3pt" strokecolor="#000000">
              <v:path arrowok="t"/>
            </v:shape>
            <v:shape style="position:absolute;left:4331;top:-282;width:238;height:238" coordorigin="4331,-282" coordsize="238,238" path="m4331,-44l4569,-44,4569,-282,4331,-282,4331,-44xe" filled="f" stroked="t" strokeweight="0.3pt" strokecolor="#000000">
              <v:path arrowok="t"/>
            </v:shape>
            <v:shape style="position:absolute;left:4568;top:-282;width:238;height:238" coordorigin="4568,-282" coordsize="238,238" path="m4568,-44l4806,-44,4806,-282,4568,-282,4568,-44xe" filled="f" stroked="t" strokeweight="0.3pt" strokecolor="#000000">
              <v:path arrowok="t"/>
            </v:shape>
            <v:shape style="position:absolute;left:4805;top:-282;width:238;height:238" coordorigin="4805,-282" coordsize="238,238" path="m4805,-44l5043,-44,5043,-282,4805,-282,4805,-44xe" filled="f" stroked="t" strokeweight="0.3pt" strokecolor="#000000">
              <v:path arrowok="t"/>
            </v:shape>
            <v:shape style="position:absolute;left:5043;top:-282;width:238;height:238" coordorigin="5043,-282" coordsize="238,238" path="m5043,-44l5280,-44,5280,-282,5043,-282,5043,-44xe" filled="f" stroked="t" strokeweight="0.3pt" strokecolor="#000000">
              <v:path arrowok="t"/>
            </v:shape>
            <v:shape style="position:absolute;left:5280;top:-282;width:238;height:238" coordorigin="5280,-282" coordsize="238,238" path="m5280,-44l5518,-44,5518,-282,5280,-282,5280,-44xe" filled="f" stroked="t" strokeweight="0.3pt" strokecolor="#000000">
              <v:path arrowok="t"/>
            </v:shape>
            <v:shape style="position:absolute;left:5517;top:-282;width:238;height:238" coordorigin="5517,-282" coordsize="238,238" path="m5517,-44l5755,-44,5755,-282,5517,-282,5517,-44xe" filled="f" stroked="t" strokeweight="0.3pt" strokecolor="#000000">
              <v:path arrowok="t"/>
            </v:shape>
            <v:shape style="position:absolute;left:5754;top:-282;width:238;height:238" coordorigin="5754,-282" coordsize="238,238" path="m5754,-44l5992,-44,5992,-282,5754,-282,5754,-44xe" filled="f" stroked="t" strokeweight="0.3pt" strokecolor="#000000">
              <v:path arrowok="t"/>
            </v:shape>
            <v:shape style="position:absolute;left:5991;top:-282;width:238;height:238" coordorigin="5991,-282" coordsize="238,238" path="m5991,-44l6229,-44,6229,-282,5991,-282,5991,-44xe" filled="f" stroked="t" strokeweight="0.3pt" strokecolor="#000000">
              <v:path arrowok="t"/>
            </v:shape>
            <v:shape style="position:absolute;left:6229;top:-282;width:238;height:238" coordorigin="6229,-282" coordsize="238,238" path="m6229,-44l6466,-44,6466,-282,6229,-282,6229,-44xe" filled="f" stroked="t" strokeweight="0.3pt" strokecolor="#000000">
              <v:path arrowok="t"/>
            </v:shape>
            <v:shape style="position:absolute;left:6466;top:-282;width:238;height:238" coordorigin="6466,-282" coordsize="238,238" path="m6466,-44l6704,-44,6704,-282,6466,-282,6466,-44xe" filled="f" stroked="t" strokeweight="0.3pt" strokecolor="#000000">
              <v:path arrowok="t"/>
            </v:shape>
            <v:shape style="position:absolute;left:6703;top:-282;width:238;height:238" coordorigin="6703,-282" coordsize="238,238" path="m6703,-44l6941,-44,6941,-282,6703,-282,6703,-44xe" filled="f" stroked="t" strokeweight="0.3pt" strokecolor="#000000">
              <v:path arrowok="t"/>
            </v:shape>
            <v:shape style="position:absolute;left:6940;top:-282;width:238;height:238" coordorigin="6940,-282" coordsize="238,238" path="m6940,-44l7178,-44,7178,-282,6940,-282,6940,-44xe" filled="f" stroked="t" strokeweight="0.3pt" strokecolor="#000000">
              <v:path arrowok="t"/>
            </v:shape>
            <v:shape style="position:absolute;left:7178;top:-282;width:238;height:238" coordorigin="7178,-282" coordsize="238,238" path="m7178,-44l7415,-44,7415,-282,7178,-282,7178,-44xe" filled="f" stroked="t" strokeweight="0.3pt" strokecolor="#000000">
              <v:path arrowok="t"/>
            </v:shape>
            <v:shape style="position:absolute;left:7415;top:-282;width:238;height:238" coordorigin="7415,-282" coordsize="238,238" path="m7415,-44l7653,-44,7653,-282,7415,-282,7415,-44xe" filled="f" stroked="t" strokeweight="0.3pt" strokecolor="#000000">
              <v:path arrowok="t"/>
            </v:shape>
            <v:shape style="position:absolute;left:7652;top:-282;width:238;height:238" coordorigin="7652,-282" coordsize="238,238" path="m7652,-44l7890,-44,7890,-282,7652,-282,7652,-44xe" filled="f" stroked="t" strokeweight="0.3pt" strokecolor="#000000">
              <v:path arrowok="t"/>
            </v:shape>
            <v:shape style="position:absolute;left:7889;top:-282;width:238;height:238" coordorigin="7889,-282" coordsize="238,238" path="m7889,-44l8127,-44,8127,-282,7889,-282,7889,-44xe" filled="f" stroked="t" strokeweight="0.3pt" strokecolor="#000000">
              <v:path arrowok="t"/>
            </v:shape>
            <v:shape style="position:absolute;left:8126;top:-282;width:238;height:238" coordorigin="8126,-282" coordsize="238,238" path="m8126,-44l8364,-44,8364,-282,8126,-282,8126,-44xe" filled="f" stroked="t" strokeweight="0.3pt" strokecolor="#000000">
              <v:path arrowok="t"/>
            </v:shape>
            <v:shape style="position:absolute;left:8364;top:-282;width:238;height:238" coordorigin="8364,-282" coordsize="238,238" path="m8364,-44l8601,-44,8601,-282,8364,-282,8364,-44xe" filled="f" stroked="t" strokeweight="0.3pt" strokecolor="#000000">
              <v:path arrowok="t"/>
            </v:shape>
            <v:shape style="position:absolute;left:8601;top:-282;width:238;height:238" coordorigin="8601,-282" coordsize="238,238" path="m8601,-44l8839,-44,8839,-282,8601,-282,8601,-44xe" filled="f" stroked="t" strokeweight="0.3pt" strokecolor="#000000">
              <v:path arrowok="t"/>
            </v:shape>
            <v:shape style="position:absolute;left:8838;top:-282;width:238;height:238" coordorigin="8838,-282" coordsize="238,238" path="m8838,-44l9076,-44,9076,-282,8838,-282,8838,-44xe" filled="f" stroked="t" strokeweight="0.3pt" strokecolor="#000000">
              <v:path arrowok="t"/>
            </v:shape>
            <v:shape style="position:absolute;left:9075;top:-282;width:238;height:238" coordorigin="9075,-282" coordsize="238,238" path="m9075,-44l9313,-44,9313,-282,9075,-282,9075,-44xe" filled="f" stroked="t" strokeweight="0.3pt" strokecolor="#000000">
              <v:path arrowok="t"/>
            </v:shape>
            <v:shape style="position:absolute;left:9313;top:-282;width:238;height:238" coordorigin="9313,-282" coordsize="238,238" path="m9313,-44l9550,-44,9550,-282,9313,-282,9313,-44xe" filled="f" stroked="t" strokeweight="0.3pt" strokecolor="#000000">
              <v:path arrowok="t"/>
            </v:shape>
            <v:shape style="position:absolute;left:9550;top:-282;width:238;height:238" coordorigin="9550,-282" coordsize="238,238" path="m9550,-44l9788,-44,9788,-282,9550,-282,9550,-44xe" filled="f" stroked="t" strokeweight="0.3pt" strokecolor="#000000">
              <v:path arrowok="t"/>
            </v:shape>
            <v:shape style="position:absolute;left:9787;top:-282;width:238;height:238" coordorigin="9787,-282" coordsize="238,238" path="m9787,-44l10025,-44,10025,-282,9787,-282,9787,-44xe" filled="f" stroked="t" strokeweight="0.3pt" strokecolor="#000000">
              <v:path arrowok="t"/>
            </v:shape>
            <v:shape style="position:absolute;left:10024;top:-282;width:238;height:238" coordorigin="10024,-282" coordsize="238,238" path="m10024,-44l10262,-44,10262,-282,10024,-282,10024,-44xe" filled="f" stroked="t" strokeweight="0.3pt" strokecolor="#000000">
              <v:path arrowok="t"/>
            </v:shape>
            <v:shape style="position:absolute;left:10261;top:-282;width:238;height:238" coordorigin="10261,-282" coordsize="238,238" path="m10261,-44l10499,-44,10499,-282,10261,-282,10261,-44xe" filled="f" stroked="t" strokeweight="0.3pt" strokecolor="#000000">
              <v:path arrowok="t"/>
            </v:shape>
            <v:shape style="position:absolute;left:10499;top:-282;width:238;height:238" coordorigin="10499,-282" coordsize="238,238" path="m10499,-44l10736,-44,10736,-282,10499,-282,10499,-44xe" filled="f" stroked="t" strokeweight="0.3pt" strokecolor="#000000">
              <v:path arrowok="t"/>
            </v:shape>
            <v:shape style="position:absolute;left:10736;top:-282;width:238;height:238" coordorigin="10736,-282" coordsize="238,238" path="m10736,-44l10974,-44,10974,-282,10736,-282,10736,-44xe" filled="f" stroked="t" strokeweight="0.3pt" strokecolor="#000000">
              <v:path arrowok="t"/>
            </v:shape>
            <v:shape style="position:absolute;left:4331;top:3;width:238;height:238" coordorigin="4331,3" coordsize="238,238" path="m4331,241l4569,241,4569,3,4331,3,4331,241xe" filled="f" stroked="t" strokeweight="0.3pt" strokecolor="#000000">
              <v:path arrowok="t"/>
            </v:shape>
            <v:shape style="position:absolute;left:4568;top:3;width:238;height:238" coordorigin="4568,3" coordsize="238,238" path="m4568,241l4806,241,4806,3,4568,3,4568,241xe" filled="f" stroked="t" strokeweight="0.3pt" strokecolor="#000000">
              <v:path arrowok="t"/>
            </v:shape>
            <v:shape style="position:absolute;left:4805;top:3;width:238;height:238" coordorigin="4805,3" coordsize="238,238" path="m4805,241l5043,241,5043,3,4805,3,4805,241xe" filled="f" stroked="t" strokeweight="0.3pt" strokecolor="#000000">
              <v:path arrowok="t"/>
            </v:shape>
            <v:shape style="position:absolute;left:5043;top:3;width:238;height:238" coordorigin="5043,3" coordsize="238,238" path="m5043,241l5280,241,5280,3,5043,3,5043,241xe" filled="f" stroked="t" strokeweight="0.3pt" strokecolor="#000000">
              <v:path arrowok="t"/>
            </v:shape>
            <v:shape style="position:absolute;left:5280;top:3;width:238;height:238" coordorigin="5280,3" coordsize="238,238" path="m5280,241l5518,241,5518,3,5280,3,5280,241xe" filled="f" stroked="t" strokeweight="0.3pt" strokecolor="#000000">
              <v:path arrowok="t"/>
            </v:shape>
            <v:shape style="position:absolute;left:5517;top:3;width:238;height:238" coordorigin="5517,3" coordsize="238,238" path="m5517,241l5755,241,5755,3,5517,3,5517,241xe" filled="f" stroked="t" strokeweight="0.3pt" strokecolor="#000000">
              <v:path arrowok="t"/>
            </v:shape>
            <v:shape style="position:absolute;left:5754;top:3;width:238;height:238" coordorigin="5754,3" coordsize="238,238" path="m5754,241l5992,241,5992,3,5754,3,5754,241xe" filled="f" stroked="t" strokeweight="0.3pt" strokecolor="#000000">
              <v:path arrowok="t"/>
            </v:shape>
            <v:shape style="position:absolute;left:5991;top:3;width:238;height:238" coordorigin="5991,3" coordsize="238,238" path="m5991,241l6229,241,6229,3,5991,3,5991,241xe" filled="f" stroked="t" strokeweight="0.3pt" strokecolor="#000000">
              <v:path arrowok="t"/>
            </v:shape>
            <v:shape style="position:absolute;left:6229;top:3;width:238;height:238" coordorigin="6229,3" coordsize="238,238" path="m6229,241l6466,241,6466,3,6229,3,6229,241xe" filled="f" stroked="t" strokeweight="0.3pt" strokecolor="#000000">
              <v:path arrowok="t"/>
            </v:shape>
            <v:shape style="position:absolute;left:6466;top:3;width:238;height:238" coordorigin="6466,3" coordsize="238,238" path="m6466,241l6704,241,6704,3,6466,3,6466,241xe" filled="f" stroked="t" strokeweight="0.3pt" strokecolor="#000000">
              <v:path arrowok="t"/>
            </v:shape>
            <v:shape style="position:absolute;left:6703;top:3;width:238;height:238" coordorigin="6703,3" coordsize="238,238" path="m6703,241l6941,241,6941,3,6703,3,6703,241xe" filled="f" stroked="t" strokeweight="0.3pt" strokecolor="#000000">
              <v:path arrowok="t"/>
            </v:shape>
            <v:shape style="position:absolute;left:6940;top:3;width:238;height:238" coordorigin="6940,3" coordsize="238,238" path="m6940,241l7178,241,7178,3,6940,3,6940,241xe" filled="f" stroked="t" strokeweight="0.3pt" strokecolor="#000000">
              <v:path arrowok="t"/>
            </v:shape>
            <v:shape style="position:absolute;left:7178;top:3;width:238;height:238" coordorigin="7178,3" coordsize="238,238" path="m7178,241l7415,241,7415,3,7178,3,7178,241xe" filled="f" stroked="t" strokeweight="0.3pt" strokecolor="#000000">
              <v:path arrowok="t"/>
            </v:shape>
            <v:shape style="position:absolute;left:7415;top:3;width:238;height:238" coordorigin="7415,3" coordsize="238,238" path="m7415,241l7653,241,7653,3,7415,3,7415,241xe" filled="f" stroked="t" strokeweight="0.3pt" strokecolor="#000000">
              <v:path arrowok="t"/>
            </v:shape>
            <v:shape style="position:absolute;left:9545;top:3;width:238;height:238" coordorigin="9545,3" coordsize="238,238" path="m9545,241l9782,241,9782,3,9545,3,9545,241xe" filled="f" stroked="t" strokeweight="0.3pt" strokecolor="#000000">
              <v:path arrowok="t"/>
            </v:shape>
            <v:shape style="position:absolute;left:9782;top:3;width:238;height:238" coordorigin="9782,3" coordsize="238,238" path="m9782,241l10020,241,10020,3,9782,3,9782,241xe" filled="f" stroked="t" strokeweight="0.3pt" strokecolor="#000000">
              <v:path arrowok="t"/>
            </v:shape>
            <v:shape style="position:absolute;left:10019;top:3;width:238;height:238" coordorigin="10019,3" coordsize="238,238" path="m10019,241l10257,241,10257,3,10019,3,10019,241xe" filled="f" stroked="t" strokeweight="0.3pt" strokecolor="#000000">
              <v:path arrowok="t"/>
            </v:shape>
            <v:shape style="position:absolute;left:10256;top:3;width:238;height:238" coordorigin="10256,3" coordsize="238,238" path="m10256,241l10494,241,10494,3,10256,3,10256,241xe" filled="f" stroked="t" strokeweight="0.3pt" strokecolor="#000000">
              <v:path arrowok="t"/>
            </v:shape>
            <v:shape style="position:absolute;left:10494;top:3;width:238;height:238" coordorigin="10494,3" coordsize="238,238" path="m10494,241l10731,241,10731,3,10494,3,10494,241xe" filled="f" stroked="t" strokeweight="0.3pt" strokecolor="#000000">
              <v:path arrowok="t"/>
            </v:shape>
            <v:shape style="position:absolute;left:10731;top:3;width:238;height:238" coordorigin="10731,3" coordsize="238,238" path="m10731,241l10969,241,10969,3,10731,3,10731,241xe" filled="f" stroked="t" strokeweight="0.3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16"/>
          <w:szCs w:val="16"/>
        </w:rPr>
        <w:t>Postcode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Poskod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10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8" w:lineRule="exact" w:line="180"/>
        <w:ind w:left="2648"/>
      </w:pPr>
      <w:r>
        <w:pict>
          <v:group style="position:absolute;margin-left:216.397pt;margin-top:-0.00015pt;width:332.435pt;height:26.441pt;mso-position-horizontal-relative:page;mso-position-vertical-relative:paragraph;z-index:-850" coordorigin="4328,0" coordsize="6649,529">
            <v:shape style="position:absolute;left:5753;top:3;width:238;height:238" coordorigin="5753,3" coordsize="238,238" path="m5753,241l5991,241,5991,3,5753,3,5753,241xe" filled="f" stroked="t" strokeweight="0.3pt" strokecolor="#000000">
              <v:path arrowok="t"/>
            </v:shape>
            <v:shape style="position:absolute;left:5990;top:3;width:238;height:238" coordorigin="5990,3" coordsize="238,238" path="m5990,241l6228,241,6228,3,5990,3,5990,241xe" filled="f" stroked="t" strokeweight="0.3pt" strokecolor="#000000">
              <v:path arrowok="t"/>
            </v:shape>
            <v:shape style="position:absolute;left:6228;top:3;width:238;height:238" coordorigin="6228,3" coordsize="238,238" path="m6228,241l6465,241,6465,3,6228,3,6228,241xe" filled="f" stroked="t" strokeweight="0.3pt" strokecolor="#000000">
              <v:path arrowok="t"/>
            </v:shape>
            <v:shape style="position:absolute;left:6465;top:3;width:238;height:238" coordorigin="6465,3" coordsize="238,238" path="m6465,241l6703,241,6703,3,6465,3,6465,241xe" filled="f" stroked="t" strokeweight="0.3pt" strokecolor="#000000">
              <v:path arrowok="t"/>
            </v:shape>
            <v:shape style="position:absolute;left:6702;top:3;width:238;height:238" coordorigin="6702,3" coordsize="238,238" path="m6702,241l6940,241,6940,3,6702,3,6702,241xe" filled="f" stroked="t" strokeweight="0.3pt" strokecolor="#000000">
              <v:path arrowok="t"/>
            </v:shape>
            <v:shape style="position:absolute;left:6939;top:3;width:238;height:238" coordorigin="6939,3" coordsize="238,238" path="m6939,241l7177,241,7177,3,6939,3,6939,241xe" filled="f" stroked="t" strokeweight="0.3pt" strokecolor="#000000">
              <v:path arrowok="t"/>
            </v:shape>
            <v:shape style="position:absolute;left:7177;top:3;width:238;height:238" coordorigin="7177,3" coordsize="238,238" path="m7177,241l7414,241,7414,3,7177,3,7177,241xe" filled="f" stroked="t" strokeweight="0.3pt" strokecolor="#000000">
              <v:path arrowok="t"/>
            </v:shape>
            <v:shape style="position:absolute;left:7414;top:3;width:238;height:238" coordorigin="7414,3" coordsize="238,238" path="m7414,241l7652,241,7652,3,7414,3,7414,241xe" filled="f" stroked="t" strokeweight="0.3pt" strokecolor="#000000">
              <v:path arrowok="t"/>
            </v:shape>
            <v:shape style="position:absolute;left:7651;top:3;width:238;height:238" coordorigin="7651,3" coordsize="238,238" path="m7651,241l7889,241,7889,3,7651,3,7651,241xe" filled="f" stroked="t" strokeweight="0.3pt" strokecolor="#000000">
              <v:path arrowok="t"/>
            </v:shape>
            <v:shape style="position:absolute;left:7888;top:3;width:238;height:238" coordorigin="7888,3" coordsize="238,238" path="m7888,241l8126,241,8126,3,7888,3,7888,241xe" filled="f" stroked="t" strokeweight="0.3pt" strokecolor="#000000">
              <v:path arrowok="t"/>
            </v:shape>
            <v:shape style="position:absolute;left:8125;top:3;width:238;height:238" coordorigin="8125,3" coordsize="238,238" path="m8125,241l8363,241,8363,3,8125,3,8125,241xe" filled="f" stroked="t" strokeweight="0.3pt" strokecolor="#000000">
              <v:path arrowok="t"/>
            </v:shape>
            <v:shape style="position:absolute;left:8363;top:3;width:238;height:238" coordorigin="8363,3" coordsize="238,238" path="m8363,241l8600,241,8600,3,8363,3,8363,241xe" filled="f" stroked="t" strokeweight="0.3pt" strokecolor="#000000">
              <v:path arrowok="t"/>
            </v:shape>
            <v:shape style="position:absolute;left:8600;top:3;width:238;height:238" coordorigin="8600,3" coordsize="238,238" path="m8600,241l8838,241,8838,3,8600,3,8600,241xe" filled="f" stroked="t" strokeweight="0.3pt" strokecolor="#000000">
              <v:path arrowok="t"/>
            </v:shape>
            <v:shape style="position:absolute;left:8837;top:3;width:238;height:238" coordorigin="8837,3" coordsize="238,238" path="m8837,241l9075,241,9075,3,8837,3,8837,241xe" filled="f" stroked="t" strokeweight="0.3pt" strokecolor="#000000">
              <v:path arrowok="t"/>
            </v:shape>
            <v:shape style="position:absolute;left:9074;top:3;width:238;height:238" coordorigin="9074,3" coordsize="238,238" path="m9074,241l9312,241,9312,3,9074,3,9074,241xe" filled="f" stroked="t" strokeweight="0.3pt" strokecolor="#000000">
              <v:path arrowok="t"/>
            </v:shape>
            <v:shape style="position:absolute;left:9311;top:3;width:238;height:238" coordorigin="9311,3" coordsize="238,238" path="m9311,241l9549,241,9549,3,9311,3,9311,241xe" filled="f" stroked="t" strokeweight="0.3pt" strokecolor="#000000">
              <v:path arrowok="t"/>
            </v:shape>
            <v:shape style="position:absolute;left:9549;top:3;width:238;height:238" coordorigin="9549,3" coordsize="238,238" path="m9549,241l9786,241,9786,3,9549,3,9549,241xe" filled="f" stroked="t" strokeweight="0.3pt" strokecolor="#000000">
              <v:path arrowok="t"/>
            </v:shape>
            <v:shape style="position:absolute;left:9786;top:3;width:238;height:238" coordorigin="9786,3" coordsize="238,238" path="m9786,241l10024,241,10024,3,9786,3,9786,241xe" filled="f" stroked="t" strokeweight="0.3pt" strokecolor="#000000">
              <v:path arrowok="t"/>
            </v:shape>
            <v:shape style="position:absolute;left:10023;top:3;width:238;height:238" coordorigin="10023,3" coordsize="238,238" path="m10023,241l10261,241,10261,3,10023,3,10023,241xe" filled="f" stroked="t" strokeweight="0.3pt" strokecolor="#000000">
              <v:path arrowok="t"/>
            </v:shape>
            <v:shape style="position:absolute;left:10260;top:3;width:238;height:238" coordorigin="10260,3" coordsize="238,238" path="m10260,241l10498,241,10498,3,10260,3,10260,241xe" filled="f" stroked="t" strokeweight="0.3pt" strokecolor="#000000">
              <v:path arrowok="t"/>
            </v:shape>
            <v:shape style="position:absolute;left:10498;top:3;width:238;height:238" coordorigin="10498,3" coordsize="238,238" path="m10498,241l10735,241,10735,3,10498,3,10498,241xe" filled="f" stroked="t" strokeweight="0.3pt" strokecolor="#000000">
              <v:path arrowok="t"/>
            </v:shape>
            <v:shape style="position:absolute;left:10735;top:3;width:238;height:238" coordorigin="10735,3" coordsize="238,238" path="m10735,241l10973,241,10973,3,10735,3,10735,241xe" filled="f" stroked="t" strokeweight="0.3pt" strokecolor="#000000">
              <v:path arrowok="t"/>
            </v:shape>
            <v:shape style="position:absolute;left:4331;top:288;width:238;height:238" coordorigin="4331,288" coordsize="238,238" path="m4331,526l4569,526,4569,288,4331,288,4331,526xe" filled="f" stroked="t" strokeweight="0.3pt" strokecolor="#000000">
              <v:path arrowok="t"/>
            </v:shape>
            <v:shape style="position:absolute;left:4568;top:288;width:238;height:238" coordorigin="4568,288" coordsize="238,238" path="m4568,526l4806,526,4806,288,4568,288,4568,526xe" filled="f" stroked="t" strokeweight="0.3pt" strokecolor="#000000">
              <v:path arrowok="t"/>
            </v:shape>
            <v:shape style="position:absolute;left:4805;top:288;width:238;height:238" coordorigin="4805,288" coordsize="238,238" path="m4805,526l5043,526,5043,288,4805,288,4805,526xe" filled="f" stroked="t" strokeweight="0.3pt" strokecolor="#000000">
              <v:path arrowok="t"/>
            </v:shape>
            <v:shape style="position:absolute;left:5043;top:288;width:238;height:238" coordorigin="5043,288" coordsize="238,238" path="m5043,526l5280,526,5280,288,5043,288,5043,526xe" filled="f" stroked="t" strokeweight="0.3pt" strokecolor="#000000">
              <v:path arrowok="t"/>
            </v:shape>
            <v:shape style="position:absolute;left:5280;top:288;width:238;height:238" coordorigin="5280,288" coordsize="238,238" path="m5280,526l5518,526,5518,288,5280,288,5280,526xe" filled="f" stroked="t" strokeweight="0.3pt" strokecolor="#000000">
              <v:path arrowok="t"/>
            </v:shape>
            <v:shape style="position:absolute;left:5517;top:288;width:238;height:238" coordorigin="5517,288" coordsize="238,238" path="m5517,526l5755,526,5755,288,5517,288,5517,526xe" filled="f" stroked="t" strokeweight="0.3pt" strokecolor="#000000">
              <v:path arrowok="t"/>
            </v:shape>
            <v:shape style="position:absolute;left:5754;top:288;width:238;height:238" coordorigin="5754,288" coordsize="238,238" path="m5754,526l5992,526,5992,288,5754,288,5754,526xe" filled="f" stroked="t" strokeweight="0.3pt" strokecolor="#000000">
              <v:path arrowok="t"/>
            </v:shape>
            <v:shape style="position:absolute;left:5991;top:288;width:238;height:238" coordorigin="5991,288" coordsize="238,238" path="m5991,526l6229,526,6229,288,5991,288,5991,526xe" filled="f" stroked="t" strokeweight="0.3pt" strokecolor="#000000">
              <v:path arrowok="t"/>
            </v:shape>
            <v:shape style="position:absolute;left:6229;top:288;width:238;height:238" coordorigin="6229,288" coordsize="238,238" path="m6229,526l6466,526,6466,288,6229,288,6229,526xe" filled="f" stroked="t" strokeweight="0.3pt" strokecolor="#000000">
              <v:path arrowok="t"/>
            </v:shape>
            <v:shape style="position:absolute;left:6466;top:288;width:238;height:238" coordorigin="6466,288" coordsize="238,238" path="m6466,526l6704,526,6704,288,6466,288,6466,526xe" filled="f" stroked="t" strokeweight="0.3pt" strokecolor="#000000">
              <v:path arrowok="t"/>
            </v:shape>
            <v:shape style="position:absolute;left:6703;top:288;width:238;height:238" coordorigin="6703,288" coordsize="238,238" path="m6703,526l6941,526,6941,288,6703,288,6703,526xe" filled="f" stroked="t" strokeweight="0.3pt" strokecolor="#000000">
              <v:path arrowok="t"/>
            </v:shape>
            <v:shape style="position:absolute;left:6940;top:288;width:238;height:238" coordorigin="6940,288" coordsize="238,238" path="m6940,526l7178,526,7178,288,6940,288,6940,526xe" filled="f" stroked="t" strokeweight="0.3pt" strokecolor="#000000">
              <v:path arrowok="t"/>
            </v:shape>
            <v:shape style="position:absolute;left:7178;top:288;width:238;height:238" coordorigin="7178,288" coordsize="238,238" path="m7178,526l7415,526,7415,288,7178,288,7178,526xe" filled="f" stroked="t" strokeweight="0.3pt" strokecolor="#000000">
              <v:path arrowok="t"/>
            </v:shape>
            <v:shape style="position:absolute;left:7415;top:288;width:238;height:238" coordorigin="7415,288" coordsize="238,238" path="m7415,526l7653,526,7653,288,7415,288,7415,526xe" filled="f" stroked="t" strokeweight="0.3pt" strokecolor="#000000">
              <v:path arrowok="t"/>
            </v:shape>
            <v:shape style="position:absolute;left:7652;top:288;width:238;height:238" coordorigin="7652,288" coordsize="238,238" path="m7652,526l7890,526,7890,288,7652,288,7652,526xe" filled="f" stroked="t" strokeweight="0.3pt" strokecolor="#000000">
              <v:path arrowok="t"/>
            </v:shape>
            <v:shape style="position:absolute;left:7889;top:288;width:238;height:238" coordorigin="7889,288" coordsize="238,238" path="m7889,526l8127,526,8127,288,7889,288,7889,526xe" filled="f" stroked="t" strokeweight="0.3pt" strokecolor="#000000">
              <v:path arrowok="t"/>
            </v:shape>
            <v:shape style="position:absolute;left:8126;top:288;width:238;height:238" coordorigin="8126,288" coordsize="238,238" path="m8126,526l8364,526,8364,288,8126,288,8126,526xe" filled="f" stroked="t" strokeweight="0.3pt" strokecolor="#000000">
              <v:path arrowok="t"/>
            </v:shape>
            <v:shape style="position:absolute;left:8364;top:288;width:238;height:238" coordorigin="8364,288" coordsize="238,238" path="m8364,526l8601,526,8601,288,8364,288,8364,526xe" filled="f" stroked="t" strokeweight="0.3pt" strokecolor="#000000">
              <v:path arrowok="t"/>
            </v:shape>
            <v:shape style="position:absolute;left:8601;top:288;width:238;height:238" coordorigin="8601,288" coordsize="238,238" path="m8601,526l8839,526,8839,288,8601,288,8601,526xe" filled="f" stroked="t" strokeweight="0.3pt" strokecolor="#000000">
              <v:path arrowok="t"/>
            </v:shape>
            <v:shape style="position:absolute;left:8838;top:288;width:238;height:238" coordorigin="8838,288" coordsize="238,238" path="m8838,526l9076,526,9076,288,8838,288,8838,526xe" filled="f" stroked="t" strokeweight="0.3pt" strokecolor="#000000">
              <v:path arrowok="t"/>
            </v:shape>
            <v:shape style="position:absolute;left:9075;top:288;width:238;height:238" coordorigin="9075,288" coordsize="238,238" path="m9075,526l9313,526,9313,288,9075,288,9075,526xe" filled="f" stroked="t" strokeweight="0.3pt" strokecolor="#000000">
              <v:path arrowok="t"/>
            </v:shape>
            <v:shape style="position:absolute;left:9313;top:288;width:238;height:238" coordorigin="9313,288" coordsize="238,238" path="m9313,526l9550,526,9550,288,9313,288,9313,526xe" filled="f" stroked="t" strokeweight="0.3pt" strokecolor="#000000">
              <v:path arrowok="t"/>
            </v:shape>
            <v:shape style="position:absolute;left:9550;top:288;width:238;height:238" coordorigin="9550,288" coordsize="238,238" path="m9550,526l9788,526,9788,288,9550,288,9550,526xe" filled="f" stroked="t" strokeweight="0.3pt" strokecolor="#000000">
              <v:path arrowok="t"/>
            </v:shape>
            <v:shape style="position:absolute;left:9787;top:288;width:238;height:238" coordorigin="9787,288" coordsize="238,238" path="m9787,526l10025,526,10025,288,9787,288,9787,526xe" filled="f" stroked="t" strokeweight="0.3pt" strokecolor="#000000">
              <v:path arrowok="t"/>
            </v:shape>
            <v:shape style="position:absolute;left:10024;top:288;width:238;height:238" coordorigin="10024,288" coordsize="238,238" path="m10024,526l10262,526,10262,288,10024,288,10024,526xe" filled="f" stroked="t" strokeweight="0.3pt" strokecolor="#000000">
              <v:path arrowok="t"/>
            </v:shape>
            <v:shape style="position:absolute;left:10261;top:288;width:238;height:238" coordorigin="10261,288" coordsize="238,238" path="m10261,526l10499,526,10499,288,10261,288,10261,526xe" filled="f" stroked="t" strokeweight="0.3pt" strokecolor="#000000">
              <v:path arrowok="t"/>
            </v:shape>
            <v:shape style="position:absolute;left:10499;top:288;width:238;height:238" coordorigin="10499,288" coordsize="238,238" path="m10499,526l10736,526,10736,288,10499,288,10499,526xe" filled="f" stroked="t" strokeweight="0.3pt" strokecolor="#000000">
              <v:path arrowok="t"/>
            </v:shape>
            <v:shape style="position:absolute;left:10736;top:288;width:238;height:238" coordorigin="10736,288" coordsize="238,238" path="m10736,526l10974,526,10974,288,10736,288,10736,526xe" filled="f" stroked="t" strokeweight="0.3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16"/>
          <w:szCs w:val="16"/>
        </w:rPr>
        <w:t>E-mail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Emel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41" w:lineRule="auto" w:line="408"/>
        <w:ind w:left="2648" w:right="3179"/>
      </w:pPr>
      <w:r>
        <w:pict>
          <v:group style="position:absolute;margin-left:358.129pt;margin-top:0.14985pt;width:35.911pt;height:12.189pt;mso-position-horizontal-relative:page;mso-position-vertical-relative:paragraph;z-index:-849" coordorigin="7163,3" coordsize="718,244">
            <v:shape style="position:absolute;left:7166;top:6;width:238;height:238" coordorigin="7166,6" coordsize="238,238" path="m7166,244l7403,244,7403,6,7166,6,7166,244xe" filled="f" stroked="t" strokeweight="0.3pt" strokecolor="#000000">
              <v:path arrowok="t"/>
            </v:shape>
            <v:shape style="position:absolute;left:7403;top:6;width:238;height:238" coordorigin="7403,6" coordsize="238,238" path="m7403,244l7641,244,7641,6,7403,6,7403,244xe" filled="f" stroked="t" strokeweight="0.3pt" strokecolor="#000000">
              <v:path arrowok="t"/>
            </v:shape>
            <v:shape style="position:absolute;left:7640;top:6;width:238;height:238" coordorigin="7640,6" coordsize="238,238" path="m7640,244l7878,244,7878,6,7640,6,7640,244xe" filled="f" stroked="t" strokeweight="0.3pt" strokecolor="#000000">
              <v:path arrowok="t"/>
            </v:shape>
            <w10:wrap type="none"/>
          </v:group>
        </w:pict>
      </w:r>
      <w:r>
        <w:pict>
          <v:group style="position:absolute;margin-left:405.573pt;margin-top:0.14985pt;width:95.215pt;height:12.189pt;mso-position-horizontal-relative:page;mso-position-vertical-relative:paragraph;z-index:-848" coordorigin="8111,3" coordsize="1904,244">
            <v:shape style="position:absolute;left:8114;top:6;width:238;height:238" coordorigin="8114,6" coordsize="238,238" path="m8114,244l8352,244,8352,6,8114,6,8114,244xe" filled="f" stroked="t" strokeweight="0.3pt" strokecolor="#000000">
              <v:path arrowok="t"/>
            </v:shape>
            <v:shape style="position:absolute;left:8352;top:6;width:238;height:238" coordorigin="8352,6" coordsize="238,238" path="m8352,244l8589,244,8589,6,8352,6,8352,244xe" filled="f" stroked="t" strokeweight="0.3pt" strokecolor="#000000">
              <v:path arrowok="t"/>
            </v:shape>
            <v:shape style="position:absolute;left:8589;top:6;width:238;height:238" coordorigin="8589,6" coordsize="238,238" path="m8589,244l8827,244,8827,6,8589,6,8589,244xe" filled="f" stroked="t" strokeweight="0.3pt" strokecolor="#000000">
              <v:path arrowok="t"/>
            </v:shape>
            <v:shape style="position:absolute;left:8826;top:6;width:238;height:238" coordorigin="8826,6" coordsize="238,238" path="m8826,244l9064,244,9064,6,8826,6,8826,244xe" filled="f" stroked="t" strokeweight="0.3pt" strokecolor="#000000">
              <v:path arrowok="t"/>
            </v:shape>
            <v:shape style="position:absolute;left:9063;top:6;width:238;height:238" coordorigin="9063,6" coordsize="238,238" path="m9063,244l9301,244,9301,6,9063,6,9063,244xe" filled="f" stroked="t" strokeweight="0.3pt" strokecolor="#000000">
              <v:path arrowok="t"/>
            </v:shape>
            <v:shape style="position:absolute;left:9301;top:6;width:238;height:238" coordorigin="9301,6" coordsize="238,238" path="m9301,244l9538,244,9538,6,9301,6,9301,244xe" filled="f" stroked="t" strokeweight="0.3pt" strokecolor="#000000">
              <v:path arrowok="t"/>
            </v:shape>
            <v:shape style="position:absolute;left:9538;top:6;width:238;height:238" coordorigin="9538,6" coordsize="238,238" path="m9538,244l9776,244,9776,6,9538,6,9538,244xe" filled="f" stroked="t" strokeweight="0.3pt" strokecolor="#000000">
              <v:path arrowok="t"/>
            </v:shape>
            <v:shape style="position:absolute;left:9775;top:6;width:238;height:238" coordorigin="9775,6" coordsize="238,238" path="m9775,244l10013,244,10013,6,9775,6,9775,244xe" filled="f" stroked="t" strokeweight="0.3pt" strokecolor="#000000">
              <v:path arrowok="t"/>
            </v:shape>
            <w10:wrap type="none"/>
          </v:group>
        </w:pict>
      </w:r>
      <w:r>
        <w:pict>
          <v:group style="position:absolute;margin-left:358.129pt;margin-top:15.8199pt;width:35.911pt;height:12.189pt;mso-position-horizontal-relative:page;mso-position-vertical-relative:paragraph;z-index:-847" coordorigin="7163,316" coordsize="718,244">
            <v:shape style="position:absolute;left:7166;top:319;width:238;height:238" coordorigin="7166,319" coordsize="238,238" path="m7166,557l7403,557,7403,319,7166,319,7166,557xe" filled="f" stroked="t" strokeweight="0.3pt" strokecolor="#000000">
              <v:path arrowok="t"/>
            </v:shape>
            <v:shape style="position:absolute;left:7403;top:319;width:238;height:238" coordorigin="7403,319" coordsize="238,238" path="m7403,557l7641,557,7641,319,7403,319,7403,557xe" filled="f" stroked="t" strokeweight="0.3pt" strokecolor="#000000">
              <v:path arrowok="t"/>
            </v:shape>
            <v:shape style="position:absolute;left:7640;top:319;width:238;height:238" coordorigin="7640,319" coordsize="238,238" path="m7640,557l7878,557,7878,319,7640,319,7640,557xe" filled="f" stroked="t" strokeweight="0.3pt" strokecolor="#000000">
              <v:path arrowok="t"/>
            </v:shape>
            <w10:wrap type="none"/>
          </v:group>
        </w:pict>
      </w:r>
      <w:r>
        <w:pict>
          <v:group style="position:absolute;margin-left:405.573pt;margin-top:15.8199pt;width:95.215pt;height:12.189pt;mso-position-horizontal-relative:page;mso-position-vertical-relative:paragraph;z-index:-846" coordorigin="8111,316" coordsize="1904,244">
            <v:shape style="position:absolute;left:8114;top:319;width:238;height:238" coordorigin="8114,319" coordsize="238,238" path="m8114,557l8352,557,8352,319,8114,319,8114,557xe" filled="f" stroked="t" strokeweight="0.3pt" strokecolor="#000000">
              <v:path arrowok="t"/>
            </v:shape>
            <v:shape style="position:absolute;left:8352;top:319;width:238;height:238" coordorigin="8352,319" coordsize="238,238" path="m8352,557l8589,557,8589,319,8352,319,8352,557xe" filled="f" stroked="t" strokeweight="0.3pt" strokecolor="#000000">
              <v:path arrowok="t"/>
            </v:shape>
            <v:shape style="position:absolute;left:8589;top:319;width:238;height:238" coordorigin="8589,319" coordsize="238,238" path="m8589,557l8827,557,8827,319,8589,319,8589,557xe" filled="f" stroked="t" strokeweight="0.3pt" strokecolor="#000000">
              <v:path arrowok="t"/>
            </v:shape>
            <v:shape style="position:absolute;left:8826;top:319;width:238;height:238" coordorigin="8826,319" coordsize="238,238" path="m8826,557l9064,557,9064,319,8826,319,8826,557xe" filled="f" stroked="t" strokeweight="0.3pt" strokecolor="#000000">
              <v:path arrowok="t"/>
            </v:shape>
            <v:shape style="position:absolute;left:9063;top:319;width:238;height:238" coordorigin="9063,319" coordsize="238,238" path="m9063,557l9301,557,9301,319,9063,319,9063,557xe" filled="f" stroked="t" strokeweight="0.3pt" strokecolor="#000000">
              <v:path arrowok="t"/>
            </v:shape>
            <v:shape style="position:absolute;left:9301;top:319;width:238;height:238" coordorigin="9301,319" coordsize="238,238" path="m9301,557l9538,557,9538,319,9301,319,9301,557xe" filled="f" stroked="t" strokeweight="0.3pt" strokecolor="#000000">
              <v:path arrowok="t"/>
            </v:shape>
            <v:shape style="position:absolute;left:9538;top:319;width:238;height:238" coordorigin="9538,319" coordsize="238,238" path="m9538,557l9776,557,9776,319,9538,319,9538,557xe" filled="f" stroked="t" strokeweight="0.3pt" strokecolor="#000000">
              <v:path arrowok="t"/>
            </v:shape>
            <v:shape style="position:absolute;left:9775;top:319;width:238;height:238" coordorigin="9775,319" coordsize="238,238" path="m9775,557l10013,557,10013,319,9775,319,9775,557xe" filled="f" stroked="t" strokeweight="0.3pt" strokecolor="#000000">
              <v:path arrowok="t"/>
            </v:shape>
            <w10:wrap type="none"/>
          </v:group>
        </w:pict>
      </w:r>
      <w:r>
        <w:pict>
          <v:group style="position:absolute;margin-left:358.129pt;margin-top:31.4888pt;width:35.911pt;height:12.189pt;mso-position-horizontal-relative:page;mso-position-vertical-relative:paragraph;z-index:-845" coordorigin="7163,630" coordsize="718,244">
            <v:shape style="position:absolute;left:7166;top:633;width:238;height:238" coordorigin="7166,633" coordsize="238,238" path="m7166,871l7403,871,7403,633,7166,633,7166,871xe" filled="f" stroked="t" strokeweight="0.3pt" strokecolor="#000000">
              <v:path arrowok="t"/>
            </v:shape>
            <v:shape style="position:absolute;left:7403;top:633;width:238;height:238" coordorigin="7403,633" coordsize="238,238" path="m7403,871l7641,871,7641,633,7403,633,7403,871xe" filled="f" stroked="t" strokeweight="0.3pt" strokecolor="#000000">
              <v:path arrowok="t"/>
            </v:shape>
            <v:shape style="position:absolute;left:7640;top:633;width:238;height:238" coordorigin="7640,633" coordsize="238,238" path="m7640,871l7878,871,7878,633,7640,633,7640,871xe" filled="f" stroked="t" strokeweight="0.3pt" strokecolor="#000000">
              <v:path arrowok="t"/>
            </v:shape>
            <w10:wrap type="none"/>
          </v:group>
        </w:pict>
      </w:r>
      <w:r>
        <w:pict>
          <v:group style="position:absolute;margin-left:405.573pt;margin-top:31.4888pt;width:95.215pt;height:12.189pt;mso-position-horizontal-relative:page;mso-position-vertical-relative:paragraph;z-index:-844" coordorigin="8111,630" coordsize="1904,244">
            <v:shape style="position:absolute;left:8114;top:633;width:238;height:238" coordorigin="8114,633" coordsize="238,238" path="m8114,871l8352,871,8352,633,8114,633,8114,871xe" filled="f" stroked="t" strokeweight="0.3pt" strokecolor="#000000">
              <v:path arrowok="t"/>
            </v:shape>
            <v:shape style="position:absolute;left:8352;top:633;width:238;height:238" coordorigin="8352,633" coordsize="238,238" path="m8352,871l8589,871,8589,633,8352,633,8352,871xe" filled="f" stroked="t" strokeweight="0.3pt" strokecolor="#000000">
              <v:path arrowok="t"/>
            </v:shape>
            <v:shape style="position:absolute;left:8589;top:633;width:238;height:238" coordorigin="8589,633" coordsize="238,238" path="m8589,871l8827,871,8827,633,8589,633,8589,871xe" filled="f" stroked="t" strokeweight="0.3pt" strokecolor="#000000">
              <v:path arrowok="t"/>
            </v:shape>
            <v:shape style="position:absolute;left:8826;top:633;width:238;height:238" coordorigin="8826,633" coordsize="238,238" path="m8826,871l9064,871,9064,633,8826,633,8826,871xe" filled="f" stroked="t" strokeweight="0.3pt" strokecolor="#000000">
              <v:path arrowok="t"/>
            </v:shape>
            <v:shape style="position:absolute;left:9063;top:633;width:238;height:238" coordorigin="9063,633" coordsize="238,238" path="m9063,871l9301,871,9301,633,9063,633,9063,871xe" filled="f" stroked="t" strokeweight="0.3pt" strokecolor="#000000">
              <v:path arrowok="t"/>
            </v:shape>
            <v:shape style="position:absolute;left:9301;top:633;width:238;height:238" coordorigin="9301,633" coordsize="238,238" path="m9301,871l9538,871,9538,633,9301,633,9301,871xe" filled="f" stroked="t" strokeweight="0.3pt" strokecolor="#000000">
              <v:path arrowok="t"/>
            </v:shape>
            <v:shape style="position:absolute;left:9538;top:633;width:238;height:238" coordorigin="9538,633" coordsize="238,238" path="m9538,871l9776,871,9776,633,9538,633,9538,871xe" filled="f" stroked="t" strokeweight="0.3pt" strokecolor="#000000">
              <v:path arrowok="t"/>
            </v:shape>
            <v:shape style="position:absolute;left:9775;top:633;width:238;height:238" coordorigin="9775,633" coordsize="238,238" path="m9775,871l10013,871,10013,633,9775,633,9775,871xe" filled="f" stroked="t" strokeweight="0.3pt" strokecolor="#000000">
              <v:path arrowok="t"/>
            </v:shape>
            <w10:wrap type="none"/>
          </v:group>
        </w:pict>
      </w:r>
      <w:r>
        <w:pict>
          <v:group style="position:absolute;margin-left:358.279pt;margin-top:47.3079pt;width:11.889pt;height:11.889pt;mso-position-horizontal-relative:page;mso-position-vertical-relative:paragraph;z-index:-843" coordorigin="7166,946" coordsize="238,238">
            <v:shape style="position:absolute;left:7166;top:946;width:238;height:238" coordorigin="7166,946" coordsize="238,238" path="m7166,1184l7403,1184,7403,946,7166,946,7166,1184xe" filled="f" stroked="t" strokeweight="0.3pt" strokecolor="#000000">
              <v:path arrowok="t"/>
            </v:shape>
            <w10:wrap type="none"/>
          </v:group>
        </w:pict>
      </w:r>
      <w:r>
        <w:pict>
          <v:group style="position:absolute;margin-left:457.491pt;margin-top:47.3079pt;width:11.889pt;height:11.889pt;mso-position-horizontal-relative:page;mso-position-vertical-relative:paragraph;z-index:-842" coordorigin="9150,946" coordsize="238,238">
            <v:shape style="position:absolute;left:9150;top:946;width:238;height:238" coordorigin="9150,946" coordsize="238,238" path="m9150,1184l9388,1184,9388,946,9150,946,9150,1184xe" filled="f" stroked="t" strokeweight="0.3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16"/>
          <w:szCs w:val="16"/>
        </w:rPr>
        <w:t>Tel No. (House)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No. Tel (Rumah)                                </w:t>
      </w:r>
      <w:r>
        <w:rPr>
          <w:rFonts w:cs="Times New Roman" w:hAnsi="Times New Roman" w:eastAsia="Times New Roman" w:ascii="Times New Roman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sz w:val="16"/>
          <w:szCs w:val="16"/>
        </w:rPr>
        <w:t> Tel No. (Office)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No. Tel (Pejabat)                                </w:t>
      </w:r>
      <w:r>
        <w:rPr>
          <w:rFonts w:cs="Times New Roman" w:hAnsi="Times New Roman" w:eastAsia="Times New Roman" w:ascii="Times New Roman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sz w:val="16"/>
          <w:szCs w:val="16"/>
        </w:rPr>
        <w:t> Handphone No.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No. Telefon Bimbit                           </w:t>
      </w:r>
      <w:r>
        <w:rPr>
          <w:rFonts w:cs="Times New Roman" w:hAnsi="Times New Roman" w:eastAsia="Times New Roman" w:ascii="Times New Roman"/>
          <w:sz w:val="16"/>
          <w:szCs w:val="16"/>
        </w:rPr>
        <w:t>-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/>
        <w:ind w:left="2648" w:right="302"/>
      </w:pPr>
      <w:r>
        <w:rPr>
          <w:rFonts w:cs="Times New Roman" w:hAnsi="Times New Roman" w:eastAsia="Times New Roman" w:ascii="Times New Roman"/>
          <w:sz w:val="16"/>
          <w:szCs w:val="16"/>
        </w:rPr>
        <w:t>Marital Status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Taraf Perkahwinan                </w:t>
      </w:r>
      <w:r>
        <w:rPr>
          <w:rFonts w:cs="Times New Roman" w:hAnsi="Times New Roman" w:eastAsia="Times New Roman" w:ascii="Times New Roman"/>
          <w:sz w:val="16"/>
          <w:szCs w:val="16"/>
        </w:rPr>
        <w:t>Single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Bujang                       </w:t>
      </w:r>
      <w:r>
        <w:rPr>
          <w:rFonts w:cs="Times New Roman" w:hAnsi="Times New Roman" w:eastAsia="Times New Roman" w:ascii="Times New Roman"/>
          <w:sz w:val="16"/>
          <w:szCs w:val="16"/>
        </w:rPr>
        <w:t>Married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Berkahwin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ind w:left="2648" w:right="4987"/>
        <w:sectPr>
          <w:pgNumType w:start="1"/>
          <w:pgMar w:footer="484" w:header="0" w:top="740" w:bottom="280" w:left="1680" w:right="680"/>
          <w:footerReference w:type="default" r:id="rId4"/>
          <w:pgSz w:w="11920" w:h="16840"/>
        </w:sectPr>
      </w:pPr>
      <w:r>
        <w:pict>
          <v:group style="position:absolute;margin-left:322.363pt;margin-top:-1.72265pt;width:225.687pt;height:12.189pt;mso-position-horizontal-relative:page;mso-position-vertical-relative:paragraph;z-index:-841" coordorigin="6447,-34" coordsize="4514,244">
            <v:shape style="position:absolute;left:6450;top:-31;width:238;height:238" coordorigin="6450,-31" coordsize="238,238" path="m6450,206l6688,206,6688,-31,6450,-31,6450,206xe" filled="f" stroked="t" strokeweight="0.3pt" strokecolor="#000000">
              <v:path arrowok="t"/>
            </v:shape>
            <v:shape style="position:absolute;left:6687;top:-31;width:238;height:238" coordorigin="6687,-31" coordsize="238,238" path="m6687,206l6925,206,6925,-31,6687,-31,6687,206xe" filled="f" stroked="t" strokeweight="0.3pt" strokecolor="#000000">
              <v:path arrowok="t"/>
            </v:shape>
            <v:shape style="position:absolute;left:6925;top:-31;width:238;height:238" coordorigin="6925,-31" coordsize="238,238" path="m6925,206l7162,206,7162,-31,6925,-31,6925,206xe" filled="f" stroked="t" strokeweight="0.3pt" strokecolor="#000000">
              <v:path arrowok="t"/>
            </v:shape>
            <v:shape style="position:absolute;left:7162;top:-31;width:238;height:238" coordorigin="7162,-31" coordsize="238,238" path="m7162,206l7400,206,7400,-31,7162,-31,7162,206xe" filled="f" stroked="t" strokeweight="0.3pt" strokecolor="#000000">
              <v:path arrowok="t"/>
            </v:shape>
            <v:shape style="position:absolute;left:7399;top:-31;width:238;height:238" coordorigin="7399,-31" coordsize="238,238" path="m7399,206l7637,206,7637,-31,7399,-31,7399,206xe" filled="f" stroked="t" strokeweight="0.3pt" strokecolor="#000000">
              <v:path arrowok="t"/>
            </v:shape>
            <v:shape style="position:absolute;left:7636;top:-31;width:238;height:238" coordorigin="7636,-31" coordsize="238,238" path="m7636,206l7874,206,7874,-31,7636,-31,7636,206xe" filled="f" stroked="t" strokeweight="0.3pt" strokecolor="#000000">
              <v:path arrowok="t"/>
            </v:shape>
            <v:shape style="position:absolute;left:7874;top:-31;width:238;height:238" coordorigin="7874,-31" coordsize="238,238" path="m7874,206l8111,206,8111,-31,7874,-31,7874,206xe" filled="f" stroked="t" strokeweight="0.3pt" strokecolor="#000000">
              <v:path arrowok="t"/>
            </v:shape>
            <v:shape style="position:absolute;left:8111;top:-31;width:238;height:238" coordorigin="8111,-31" coordsize="238,238" path="m8111,206l8349,206,8349,-31,8111,-31,8111,206xe" filled="f" stroked="t" strokeweight="0.3pt" strokecolor="#000000">
              <v:path arrowok="t"/>
            </v:shape>
            <v:shape style="position:absolute;left:8348;top:-31;width:238;height:238" coordorigin="8348,-31" coordsize="238,238" path="m8348,206l8586,206,8586,-31,8348,-31,8348,206xe" filled="f" stroked="t" strokeweight="0.3pt" strokecolor="#000000">
              <v:path arrowok="t"/>
            </v:shape>
            <v:shape style="position:absolute;left:8585;top:-31;width:238;height:238" coordorigin="8585,-31" coordsize="238,238" path="m8585,206l8823,206,8823,-31,8585,-31,8585,206xe" filled="f" stroked="t" strokeweight="0.3pt" strokecolor="#000000">
              <v:path arrowok="t"/>
            </v:shape>
            <v:shape style="position:absolute;left:8822;top:-31;width:238;height:238" coordorigin="8822,-31" coordsize="238,238" path="m8822,206l9060,206,9060,-31,8822,-31,8822,206xe" filled="f" stroked="t" strokeweight="0.3pt" strokecolor="#000000">
              <v:path arrowok="t"/>
            </v:shape>
            <v:shape style="position:absolute;left:9060;top:-31;width:238;height:238" coordorigin="9060,-31" coordsize="238,238" path="m9060,206l9297,206,9297,-31,9060,-31,9060,206xe" filled="f" stroked="t" strokeweight="0.3pt" strokecolor="#000000">
              <v:path arrowok="t"/>
            </v:shape>
            <v:shape style="position:absolute;left:9297;top:-31;width:238;height:238" coordorigin="9297,-31" coordsize="238,238" path="m9297,206l9535,206,9535,-31,9297,-31,9297,206xe" filled="f" stroked="t" strokeweight="0.3pt" strokecolor="#000000">
              <v:path arrowok="t"/>
            </v:shape>
            <v:shape style="position:absolute;left:9534;top:-31;width:238;height:238" coordorigin="9534,-31" coordsize="238,238" path="m9534,206l9772,206,9772,-31,9534,-31,9534,206xe" filled="f" stroked="t" strokeweight="0.3pt" strokecolor="#000000">
              <v:path arrowok="t"/>
            </v:shape>
            <v:shape style="position:absolute;left:9771;top:-31;width:238;height:238" coordorigin="9771,-31" coordsize="238,238" path="m9771,206l10009,206,10009,-31,9771,-31,9771,206xe" filled="f" stroked="t" strokeweight="0.3pt" strokecolor="#000000">
              <v:path arrowok="t"/>
            </v:shape>
            <v:shape style="position:absolute;left:10009;top:-31;width:238;height:238" coordorigin="10009,-31" coordsize="238,238" path="m10009,206l10246,206,10246,-31,10009,-31,10009,206xe" filled="f" stroked="t" strokeweight="0.3pt" strokecolor="#000000">
              <v:path arrowok="t"/>
            </v:shape>
            <v:shape style="position:absolute;left:10246;top:-31;width:238;height:238" coordorigin="10246,-31" coordsize="238,238" path="m10246,206l10484,206,10484,-31,10246,-31,10246,206xe" filled="f" stroked="t" strokeweight="0.3pt" strokecolor="#000000">
              <v:path arrowok="t"/>
            </v:shape>
            <v:shape style="position:absolute;left:10483;top:-31;width:238;height:238" coordorigin="10483,-31" coordsize="238,238" path="m10483,206l10721,206,10721,-31,10483,-31,10483,206xe" filled="f" stroked="t" strokeweight="0.3pt" strokecolor="#000000">
              <v:path arrowok="t"/>
            </v:shape>
            <v:shape style="position:absolute;left:10720;top:-31;width:238;height:238" coordorigin="10720,-31" coordsize="238,238" path="m10720,206l10958,206,10958,-31,10720,-31,10720,206xe" filled="f" stroked="t" strokeweight="0.3pt" strokecolor="#000000">
              <v:path arrowok="t"/>
            </v:shape>
            <w10:wrap type="none"/>
          </v:group>
        </w:pict>
      </w:r>
      <w:r>
        <w:pict>
          <v:group style="position:absolute;margin-left:216.396pt;margin-top:13.9464pt;width:332.435pt;height:12.189pt;mso-position-horizontal-relative:page;mso-position-vertical-relative:paragraph;z-index:-840" coordorigin="4328,279" coordsize="6649,244">
            <v:shape style="position:absolute;left:4331;top:282;width:238;height:238" coordorigin="4331,282" coordsize="238,238" path="m4331,520l4569,520,4569,282,4331,282,4331,520xe" filled="f" stroked="t" strokeweight="0.3pt" strokecolor="#000000">
              <v:path arrowok="t"/>
            </v:shape>
            <v:shape style="position:absolute;left:4568;top:282;width:238;height:238" coordorigin="4568,282" coordsize="238,238" path="m4568,520l4806,520,4806,282,4568,282,4568,520xe" filled="f" stroked="t" strokeweight="0.3pt" strokecolor="#000000">
              <v:path arrowok="t"/>
            </v:shape>
            <v:shape style="position:absolute;left:4805;top:282;width:238;height:238" coordorigin="4805,282" coordsize="238,238" path="m4805,520l5043,520,5043,282,4805,282,4805,520xe" filled="f" stroked="t" strokeweight="0.3pt" strokecolor="#000000">
              <v:path arrowok="t"/>
            </v:shape>
            <v:shape style="position:absolute;left:5043;top:282;width:238;height:238" coordorigin="5043,282" coordsize="238,238" path="m5043,520l5280,520,5280,282,5043,282,5043,520xe" filled="f" stroked="t" strokeweight="0.3pt" strokecolor="#000000">
              <v:path arrowok="t"/>
            </v:shape>
            <v:shape style="position:absolute;left:5280;top:282;width:238;height:238" coordorigin="5280,282" coordsize="238,238" path="m5280,520l5518,520,5518,282,5280,282,5280,520xe" filled="f" stroked="t" strokeweight="0.3pt" strokecolor="#000000">
              <v:path arrowok="t"/>
            </v:shape>
            <v:shape style="position:absolute;left:5517;top:282;width:238;height:238" coordorigin="5517,282" coordsize="238,238" path="m5517,520l5755,520,5755,282,5517,282,5517,520xe" filled="f" stroked="t" strokeweight="0.3pt" strokecolor="#000000">
              <v:path arrowok="t"/>
            </v:shape>
            <v:shape style="position:absolute;left:5754;top:282;width:238;height:238" coordorigin="5754,282" coordsize="238,238" path="m5754,520l5992,520,5992,282,5754,282,5754,520xe" filled="f" stroked="t" strokeweight="0.3pt" strokecolor="#000000">
              <v:path arrowok="t"/>
            </v:shape>
            <v:shape style="position:absolute;left:5991;top:282;width:238;height:238" coordorigin="5991,282" coordsize="238,238" path="m5991,520l6229,520,6229,282,5991,282,5991,520xe" filled="f" stroked="t" strokeweight="0.3pt" strokecolor="#000000">
              <v:path arrowok="t"/>
            </v:shape>
            <v:shape style="position:absolute;left:6229;top:282;width:238;height:238" coordorigin="6229,282" coordsize="238,238" path="m6229,520l6466,520,6466,282,6229,282,6229,520xe" filled="f" stroked="t" strokeweight="0.3pt" strokecolor="#000000">
              <v:path arrowok="t"/>
            </v:shape>
            <v:shape style="position:absolute;left:6466;top:282;width:238;height:238" coordorigin="6466,282" coordsize="238,238" path="m6466,520l6704,520,6704,282,6466,282,6466,520xe" filled="f" stroked="t" strokeweight="0.3pt" strokecolor="#000000">
              <v:path arrowok="t"/>
            </v:shape>
            <v:shape style="position:absolute;left:6703;top:282;width:238;height:238" coordorigin="6703,282" coordsize="238,238" path="m6703,520l6941,520,6941,282,6703,282,6703,520xe" filled="f" stroked="t" strokeweight="0.3pt" strokecolor="#000000">
              <v:path arrowok="t"/>
            </v:shape>
            <v:shape style="position:absolute;left:6940;top:282;width:238;height:238" coordorigin="6940,282" coordsize="238,238" path="m6940,520l7178,520,7178,282,6940,282,6940,520xe" filled="f" stroked="t" strokeweight="0.3pt" strokecolor="#000000">
              <v:path arrowok="t"/>
            </v:shape>
            <v:shape style="position:absolute;left:7178;top:282;width:238;height:238" coordorigin="7178,282" coordsize="238,238" path="m7178,520l7415,520,7415,282,7178,282,7178,520xe" filled="f" stroked="t" strokeweight="0.3pt" strokecolor="#000000">
              <v:path arrowok="t"/>
            </v:shape>
            <v:shape style="position:absolute;left:7415;top:282;width:238;height:238" coordorigin="7415,282" coordsize="238,238" path="m7415,520l7653,520,7653,282,7415,282,7415,520xe" filled="f" stroked="t" strokeweight="0.3pt" strokecolor="#000000">
              <v:path arrowok="t"/>
            </v:shape>
            <v:shape style="position:absolute;left:7652;top:282;width:238;height:238" coordorigin="7652,282" coordsize="238,238" path="m7652,520l7890,520,7890,282,7652,282,7652,520xe" filled="f" stroked="t" strokeweight="0.3pt" strokecolor="#000000">
              <v:path arrowok="t"/>
            </v:shape>
            <v:shape style="position:absolute;left:7889;top:282;width:238;height:238" coordorigin="7889,282" coordsize="238,238" path="m7889,520l8127,520,8127,282,7889,282,7889,520xe" filled="f" stroked="t" strokeweight="0.3pt" strokecolor="#000000">
              <v:path arrowok="t"/>
            </v:shape>
            <v:shape style="position:absolute;left:8126;top:282;width:238;height:238" coordorigin="8126,282" coordsize="238,238" path="m8126,520l8364,520,8364,282,8126,282,8126,520xe" filled="f" stroked="t" strokeweight="0.3pt" strokecolor="#000000">
              <v:path arrowok="t"/>
            </v:shape>
            <v:shape style="position:absolute;left:8364;top:282;width:238;height:238" coordorigin="8364,282" coordsize="238,238" path="m8364,520l8601,520,8601,282,8364,282,8364,520xe" filled="f" stroked="t" strokeweight="0.3pt" strokecolor="#000000">
              <v:path arrowok="t"/>
            </v:shape>
            <v:shape style="position:absolute;left:8601;top:282;width:238;height:238" coordorigin="8601,282" coordsize="238,238" path="m8601,520l8839,520,8839,282,8601,282,8601,520xe" filled="f" stroked="t" strokeweight="0.3pt" strokecolor="#000000">
              <v:path arrowok="t"/>
            </v:shape>
            <v:shape style="position:absolute;left:8838;top:282;width:238;height:238" coordorigin="8838,282" coordsize="238,238" path="m8838,520l9076,520,9076,282,8838,282,8838,520xe" filled="f" stroked="t" strokeweight="0.3pt" strokecolor="#000000">
              <v:path arrowok="t"/>
            </v:shape>
            <v:shape style="position:absolute;left:9075;top:282;width:238;height:238" coordorigin="9075,282" coordsize="238,238" path="m9075,520l9313,520,9313,282,9075,282,9075,520xe" filled="f" stroked="t" strokeweight="0.3pt" strokecolor="#000000">
              <v:path arrowok="t"/>
            </v:shape>
            <v:shape style="position:absolute;left:9313;top:282;width:238;height:238" coordorigin="9313,282" coordsize="238,238" path="m9313,520l9550,520,9550,282,9313,282,9313,520xe" filled="f" stroked="t" strokeweight="0.3pt" strokecolor="#000000">
              <v:path arrowok="t"/>
            </v:shape>
            <v:shape style="position:absolute;left:9550;top:282;width:238;height:238" coordorigin="9550,282" coordsize="238,238" path="m9550,520l9788,520,9788,282,9550,282,9550,520xe" filled="f" stroked="t" strokeweight="0.3pt" strokecolor="#000000">
              <v:path arrowok="t"/>
            </v:shape>
            <v:shape style="position:absolute;left:9787;top:282;width:238;height:238" coordorigin="9787,282" coordsize="238,238" path="m9787,520l10025,520,10025,282,9787,282,9787,520xe" filled="f" stroked="t" strokeweight="0.3pt" strokecolor="#000000">
              <v:path arrowok="t"/>
            </v:shape>
            <v:shape style="position:absolute;left:10024;top:282;width:238;height:238" coordorigin="10024,282" coordsize="238,238" path="m10024,520l10262,520,10262,282,10024,282,10024,520xe" filled="f" stroked="t" strokeweight="0.3pt" strokecolor="#000000">
              <v:path arrowok="t"/>
            </v:shape>
            <v:shape style="position:absolute;left:10261;top:282;width:238;height:238" coordorigin="10261,282" coordsize="238,238" path="m10261,520l10499,520,10499,282,10261,282,10261,520xe" filled="f" stroked="t" strokeweight="0.3pt" strokecolor="#000000">
              <v:path arrowok="t"/>
            </v:shape>
            <v:shape style="position:absolute;left:10499;top:282;width:238;height:238" coordorigin="10499,282" coordsize="238,238" path="m10499,520l10736,520,10736,282,10499,282,10499,520xe" filled="f" stroked="t" strokeweight="0.3pt" strokecolor="#000000">
              <v:path arrowok="t"/>
            </v:shape>
            <v:shape style="position:absolute;left:10736;top:282;width:238;height:238" coordorigin="10736,282" coordsize="238,238" path="m10736,520l10974,520,10974,282,10736,282,10736,520xe" filled="f" stroked="t" strokeweight="0.3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16"/>
          <w:szCs w:val="16"/>
        </w:rPr>
        <w:t>Nationality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Warganegara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81" w:lineRule="exact" w:line="180"/>
        <w:ind w:left="115"/>
      </w:pPr>
      <w:r>
        <w:pict>
          <v:group style="position:absolute;margin-left:39.744pt;margin-top:17.8337pt;width:510.35pt;height:12.189pt;mso-position-horizontal-relative:page;mso-position-vertical-relative:paragraph;z-index:-836" coordorigin="795,357" coordsize="10207,244">
            <v:shape style="position:absolute;left:798;top:360;width:238;height:238" coordorigin="798,360" coordsize="238,238" path="m798,597l1036,597,1036,360,798,360,798,597xe" filled="f" stroked="t" strokeweight="0.3pt" strokecolor="#000000">
              <v:path arrowok="t"/>
            </v:shape>
            <v:shape style="position:absolute;left:1035;top:360;width:238;height:238" coordorigin="1035,360" coordsize="238,238" path="m1035,597l1273,597,1273,360,1035,360,1035,597xe" filled="f" stroked="t" strokeweight="0.3pt" strokecolor="#000000">
              <v:path arrowok="t"/>
            </v:shape>
            <v:shape style="position:absolute;left:1272;top:360;width:238;height:238" coordorigin="1272,360" coordsize="238,238" path="m1272,597l1510,597,1510,360,1272,360,1272,597xe" filled="f" stroked="t" strokeweight="0.3pt" strokecolor="#000000">
              <v:path arrowok="t"/>
            </v:shape>
            <v:shape style="position:absolute;left:1510;top:360;width:238;height:238" coordorigin="1510,360" coordsize="238,238" path="m1510,597l1747,597,1747,360,1510,360,1510,597xe" filled="f" stroked="t" strokeweight="0.3pt" strokecolor="#000000">
              <v:path arrowok="t"/>
            </v:shape>
            <v:shape style="position:absolute;left:1747;top:360;width:238;height:238" coordorigin="1747,360" coordsize="238,238" path="m1747,597l1985,597,1985,360,1747,360,1747,597xe" filled="f" stroked="t" strokeweight="0.3pt" strokecolor="#000000">
              <v:path arrowok="t"/>
            </v:shape>
            <v:shape style="position:absolute;left:1984;top:360;width:238;height:238" coordorigin="1984,360" coordsize="238,238" path="m1984,597l2222,597,2222,360,1984,360,1984,597xe" filled="f" stroked="t" strokeweight="0.3pt" strokecolor="#000000">
              <v:path arrowok="t"/>
            </v:shape>
            <v:shape style="position:absolute;left:2221;top:360;width:238;height:238" coordorigin="2221,360" coordsize="238,238" path="m2221,597l2459,597,2459,360,2221,360,2221,597xe" filled="f" stroked="t" strokeweight="0.3pt" strokecolor="#000000">
              <v:path arrowok="t"/>
            </v:shape>
            <v:shape style="position:absolute;left:2458;top:360;width:238;height:238" coordorigin="2458,360" coordsize="238,238" path="m2458,597l2696,597,2696,360,2458,360,2458,597xe" filled="f" stroked="t" strokeweight="0.3pt" strokecolor="#000000">
              <v:path arrowok="t"/>
            </v:shape>
            <v:shape style="position:absolute;left:2696;top:360;width:238;height:238" coordorigin="2696,360" coordsize="238,238" path="m2696,597l2933,597,2933,360,2696,360,2696,597xe" filled="f" stroked="t" strokeweight="0.3pt" strokecolor="#000000">
              <v:path arrowok="t"/>
            </v:shape>
            <v:shape style="position:absolute;left:2933;top:360;width:238;height:238" coordorigin="2933,360" coordsize="238,238" path="m2933,597l3171,597,3171,360,2933,360,2933,597xe" filled="f" stroked="t" strokeweight="0.3pt" strokecolor="#000000">
              <v:path arrowok="t"/>
            </v:shape>
            <v:shape style="position:absolute;left:3170;top:360;width:238;height:238" coordorigin="3170,360" coordsize="238,238" path="m3170,597l3408,597,3408,360,3170,360,3170,597xe" filled="f" stroked="t" strokeweight="0.3pt" strokecolor="#000000">
              <v:path arrowok="t"/>
            </v:shape>
            <v:shape style="position:absolute;left:3407;top:360;width:238;height:238" coordorigin="3407,360" coordsize="238,238" path="m3407,597l3645,597,3645,360,3407,360,3407,597xe" filled="f" stroked="t" strokeweight="0.3pt" strokecolor="#000000">
              <v:path arrowok="t"/>
            </v:shape>
            <v:shape style="position:absolute;left:3645;top:360;width:238;height:238" coordorigin="3645,360" coordsize="238,238" path="m3645,597l3882,597,3882,360,3645,360,3645,597xe" filled="f" stroked="t" strokeweight="0.3pt" strokecolor="#000000">
              <v:path arrowok="t"/>
            </v:shape>
            <v:shape style="position:absolute;left:3882;top:360;width:238;height:238" coordorigin="3882,360" coordsize="238,238" path="m3882,597l4120,597,4120,360,3882,360,3882,597xe" filled="f" stroked="t" strokeweight="0.3pt" strokecolor="#000000">
              <v:path arrowok="t"/>
            </v:shape>
            <v:shape style="position:absolute;left:4119;top:360;width:238;height:238" coordorigin="4119,360" coordsize="238,238" path="m4119,597l4357,597,4357,360,4119,360,4119,597xe" filled="f" stroked="t" strokeweight="0.3pt" strokecolor="#000000">
              <v:path arrowok="t"/>
            </v:shape>
            <v:shape style="position:absolute;left:4356;top:360;width:238;height:238" coordorigin="4356,360" coordsize="238,238" path="m4356,597l4594,597,4594,360,4356,360,4356,597xe" filled="f" stroked="t" strokeweight="0.3pt" strokecolor="#000000">
              <v:path arrowok="t"/>
            </v:shape>
            <v:shape style="position:absolute;left:4593;top:360;width:238;height:238" coordorigin="4593,360" coordsize="238,238" path="m4593,597l4831,597,4831,360,4593,360,4593,597xe" filled="f" stroked="t" strokeweight="0.3pt" strokecolor="#000000">
              <v:path arrowok="t"/>
            </v:shape>
            <v:shape style="position:absolute;left:4831;top:360;width:238;height:238" coordorigin="4831,360" coordsize="238,238" path="m4831,597l5068,597,5068,360,4831,360,4831,597xe" filled="f" stroked="t" strokeweight="0.3pt" strokecolor="#000000">
              <v:path arrowok="t"/>
            </v:shape>
            <v:shape style="position:absolute;left:5068;top:360;width:238;height:238" coordorigin="5068,360" coordsize="238,238" path="m5068,597l5306,597,5306,360,5068,360,5068,597xe" filled="f" stroked="t" strokeweight="0.3pt" strokecolor="#000000">
              <v:path arrowok="t"/>
            </v:shape>
            <v:shape style="position:absolute;left:5305;top:360;width:238;height:238" coordorigin="5305,360" coordsize="238,238" path="m5305,597l5543,597,5543,360,5305,360,5305,597xe" filled="f" stroked="t" strokeweight="0.3pt" strokecolor="#000000">
              <v:path arrowok="t"/>
            </v:shape>
            <v:shape style="position:absolute;left:5542;top:360;width:238;height:238" coordorigin="5542,360" coordsize="238,238" path="m5542,597l5780,597,5780,360,5542,360,5542,597xe" filled="f" stroked="t" strokeweight="0.3pt" strokecolor="#000000">
              <v:path arrowok="t"/>
            </v:shape>
            <v:shape style="position:absolute;left:5779;top:360;width:238;height:238" coordorigin="5779,360" coordsize="238,238" path="m5779,597l6017,597,6017,360,5779,360,5779,597xe" filled="f" stroked="t" strokeweight="0.3pt" strokecolor="#000000">
              <v:path arrowok="t"/>
            </v:shape>
            <v:shape style="position:absolute;left:6017;top:360;width:238;height:238" coordorigin="6017,360" coordsize="238,238" path="m6017,597l6254,597,6254,360,6017,360,6017,597xe" filled="f" stroked="t" strokeweight="0.3pt" strokecolor="#000000">
              <v:path arrowok="t"/>
            </v:shape>
            <v:shape style="position:absolute;left:6254;top:360;width:238;height:238" coordorigin="6254,360" coordsize="238,238" path="m6254,597l6492,597,6492,360,6254,360,6254,597xe" filled="f" stroked="t" strokeweight="0.3pt" strokecolor="#000000">
              <v:path arrowok="t"/>
            </v:shape>
            <v:shape style="position:absolute;left:6491;top:360;width:238;height:238" coordorigin="6491,360" coordsize="238,238" path="m6491,597l6729,597,6729,360,6491,360,6491,597xe" filled="f" stroked="t" strokeweight="0.3pt" strokecolor="#000000">
              <v:path arrowok="t"/>
            </v:shape>
            <v:shape style="position:absolute;left:6728;top:360;width:238;height:238" coordorigin="6728,360" coordsize="238,238" path="m6728,597l6966,597,6966,360,6728,360,6728,597xe" filled="f" stroked="t" strokeweight="0.3pt" strokecolor="#000000">
              <v:path arrowok="t"/>
            </v:shape>
            <v:shape style="position:absolute;left:6966;top:360;width:238;height:238" coordorigin="6966,360" coordsize="238,238" path="m6966,597l7203,597,7203,360,6966,360,6966,597xe" filled="f" stroked="t" strokeweight="0.3pt" strokecolor="#000000">
              <v:path arrowok="t"/>
            </v:shape>
            <v:shape style="position:absolute;left:7203;top:360;width:238;height:238" coordorigin="7203,360" coordsize="238,238" path="m7203,597l7441,597,7441,360,7203,360,7203,597xe" filled="f" stroked="t" strokeweight="0.3pt" strokecolor="#000000">
              <v:path arrowok="t"/>
            </v:shape>
            <v:shape style="position:absolute;left:7440;top:360;width:238;height:238" coordorigin="7440,360" coordsize="238,238" path="m7440,597l7678,597,7678,360,7440,360,7440,597xe" filled="f" stroked="t" strokeweight="0.3pt" strokecolor="#000000">
              <v:path arrowok="t"/>
            </v:shape>
            <v:shape style="position:absolute;left:7677;top:360;width:238;height:238" coordorigin="7677,360" coordsize="238,238" path="m7677,597l7915,597,7915,360,7677,360,7677,597xe" filled="f" stroked="t" strokeweight="0.3pt" strokecolor="#000000">
              <v:path arrowok="t"/>
            </v:shape>
            <v:shape style="position:absolute;left:7914;top:360;width:238;height:238" coordorigin="7914,360" coordsize="238,238" path="m7914,597l8152,597,8152,360,7914,360,7914,597xe" filled="f" stroked="t" strokeweight="0.3pt" strokecolor="#000000">
              <v:path arrowok="t"/>
            </v:shape>
            <v:shape style="position:absolute;left:8152;top:360;width:238;height:238" coordorigin="8152,360" coordsize="238,238" path="m8152,597l8389,597,8389,360,8152,360,8152,597xe" filled="f" stroked="t" strokeweight="0.3pt" strokecolor="#000000">
              <v:path arrowok="t"/>
            </v:shape>
            <v:shape style="position:absolute;left:8389;top:360;width:238;height:238" coordorigin="8389,360" coordsize="238,238" path="m8389,597l8627,597,8627,360,8389,360,8389,597xe" filled="f" stroked="t" strokeweight="0.3pt" strokecolor="#000000">
              <v:path arrowok="t"/>
            </v:shape>
            <v:shape style="position:absolute;left:8626;top:360;width:238;height:238" coordorigin="8626,360" coordsize="238,238" path="m8626,597l8864,597,8864,360,8626,360,8626,597xe" filled="f" stroked="t" strokeweight="0.3pt" strokecolor="#000000">
              <v:path arrowok="t"/>
            </v:shape>
            <v:shape style="position:absolute;left:8863;top:360;width:238;height:238" coordorigin="8863,360" coordsize="238,238" path="m8863,597l9101,597,9101,360,8863,360,8863,597xe" filled="f" stroked="t" strokeweight="0.3pt" strokecolor="#000000">
              <v:path arrowok="t"/>
            </v:shape>
            <v:shape style="position:absolute;left:9101;top:360;width:238;height:238" coordorigin="9101,360" coordsize="238,238" path="m9101,597l9338,597,9338,360,9101,360,9101,597xe" filled="f" stroked="t" strokeweight="0.3pt" strokecolor="#000000">
              <v:path arrowok="t"/>
            </v:shape>
            <v:shape style="position:absolute;left:9338;top:360;width:238;height:238" coordorigin="9338,360" coordsize="238,238" path="m9338,597l9576,597,9576,360,9338,360,9338,597xe" filled="f" stroked="t" strokeweight="0.3pt" strokecolor="#000000">
              <v:path arrowok="t"/>
            </v:shape>
            <v:shape style="position:absolute;left:9575;top:360;width:238;height:238" coordorigin="9575,360" coordsize="238,238" path="m9575,597l9813,597,9813,360,9575,360,9575,597xe" filled="f" stroked="t" strokeweight="0.3pt" strokecolor="#000000">
              <v:path arrowok="t"/>
            </v:shape>
            <v:shape style="position:absolute;left:9812;top:360;width:238;height:238" coordorigin="9812,360" coordsize="238,238" path="m9812,597l10050,597,10050,360,9812,360,9812,597xe" filled="f" stroked="t" strokeweight="0.3pt" strokecolor="#000000">
              <v:path arrowok="t"/>
            </v:shape>
            <v:shape style="position:absolute;left:10049;top:360;width:238;height:238" coordorigin="10049,360" coordsize="238,238" path="m10049,597l10287,597,10287,360,10049,360,10049,597xe" filled="f" stroked="t" strokeweight="0.3pt" strokecolor="#000000">
              <v:path arrowok="t"/>
            </v:shape>
            <v:shape style="position:absolute;left:10287;top:360;width:238;height:238" coordorigin="10287,360" coordsize="238,238" path="m10287,597l10524,597,10524,360,10287,360,10287,597xe" filled="f" stroked="t" strokeweight="0.3pt" strokecolor="#000000">
              <v:path arrowok="t"/>
            </v:shape>
            <v:shape style="position:absolute;left:10524;top:360;width:238;height:238" coordorigin="10524,360" coordsize="238,238" path="m10524,597l10762,597,10762,360,10524,360,10524,597xe" filled="f" stroked="t" strokeweight="0.3pt" strokecolor="#000000">
              <v:path arrowok="t"/>
            </v:shape>
            <v:shape style="position:absolute;left:10761;top:360;width:238;height:238" coordorigin="10761,360" coordsize="238,238" path="m10761,597l10999,597,10999,360,10761,360,10761,597xe" filled="f" stroked="t" strokeweight="0.3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16"/>
          <w:szCs w:val="16"/>
        </w:rPr>
        <w:t>Name of Company / Employer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Nama Syarikat / Majikan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8"/>
        <w:ind w:left="115"/>
      </w:pPr>
      <w:r>
        <w:pict>
          <v:group style="position:absolute;margin-left:266.666pt;margin-top:10.3327pt;width:11.889pt;height:11.889pt;mso-position-horizontal-relative:page;mso-position-vertical-relative:paragraph;z-index:-835" coordorigin="5333,207" coordsize="238,238">
            <v:shape style="position:absolute;left:5333;top:207;width:238;height:238" coordorigin="5333,207" coordsize="238,238" path="m5333,444l5571,444,5571,207,5333,207,5333,444xe" filled="f" stroked="t" strokeweight="0.3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16"/>
          <w:szCs w:val="16"/>
        </w:rPr>
        <w:t>Do you have an existing Renewal Bonus?*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6"/>
        <w:ind w:left="115"/>
      </w:pPr>
      <w:r>
        <w:pict>
          <v:group style="position:absolute;margin-left:444.78pt;margin-top:-4.02825pt;width:105.2pt;height:18.3pt;mso-position-horizontal-relative:page;mso-position-vertical-relative:paragraph;z-index:-833" coordorigin="8896,-81" coordsize="2104,366">
            <v:shape style="position:absolute;left:8899;top:-78;width:2098;height:360" coordorigin="8899,-78" coordsize="2098,360" path="m8899,282l10997,282,10997,-78,8899,-78,8899,282xe" filled="t" fillcolor="#000000" stroked="f">
              <v:path arrowok="t"/>
              <v:fill/>
            </v:shape>
            <v:shape style="position:absolute;left:8899;top:-78;width:2098;height:360" coordorigin="8899,-78" coordsize="2098,360" path="m8899,282l10997,282,10997,-78,8899,-78,8899,282xe" filled="f" stroked="t" strokeweight="0.3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sz w:val="16"/>
          <w:szCs w:val="16"/>
        </w:rPr>
        <w:t>Adakah anda sedia ada mempunyai Bonus Pembaharuan?*                 </w:t>
      </w:r>
      <w:r>
        <w:rPr>
          <w:rFonts w:cs="Times New Roman" w:hAnsi="Times New Roman" w:eastAsia="Times New Roman" w:ascii="Times New Roman"/>
          <w:sz w:val="16"/>
          <w:szCs w:val="16"/>
        </w:rPr>
        <w:t>Yes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Ya                             </w:t>
      </w:r>
      <w:r>
        <w:rPr>
          <w:rFonts w:cs="Times New Roman" w:hAnsi="Times New Roman" w:eastAsia="Times New Roman" w:ascii="Times New Roman"/>
          <w:sz w:val="16"/>
          <w:szCs w:val="16"/>
        </w:rPr>
        <w:t>No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Tidak                                                                     </w:t>
      </w:r>
      <w:r>
        <w:rPr>
          <w:rFonts w:cs="Times New Roman" w:hAnsi="Times New Roman" w:eastAsia="Times New Roman" w:ascii="Times New Roman"/>
          <w:sz w:val="16"/>
          <w:szCs w:val="16"/>
        </w:rPr>
        <w:t>%</w:t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15"/>
      </w:pPr>
      <w:r>
        <w:rPr>
          <w:rFonts w:cs="Times New Roman" w:hAnsi="Times New Roman" w:eastAsia="Times New Roman" w:ascii="Times New Roman"/>
          <w:sz w:val="16"/>
          <w:szCs w:val="16"/>
        </w:rPr>
        <w:t>* Please submit a copy of the previous policy together with this form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Sila lampirkan salinan polisi terdahulu bersama-sama borang ini.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15"/>
      </w:pPr>
      <w:r>
        <w:pict>
          <v:group style="position:absolute;margin-left:39.744pt;margin-top:12.2206pt;width:515.788pt;height:0pt;mso-position-horizontal-relative:page;mso-position-vertical-relative:paragraph;z-index:-839" coordorigin="795,244" coordsize="10316,0">
            <v:shape style="position:absolute;left:795;top:244;width:10316;height:0" coordorigin="795,244" coordsize="10316,0" path="m795,244l11111,244e" filled="f" stroked="t" strokeweight="1pt" strokecolor="#8C07FE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z w:val="16"/>
          <w:szCs w:val="16"/>
        </w:rPr>
        <w:t>Period Of Insurance </w:t>
      </w:r>
      <w:r>
        <w:rPr>
          <w:rFonts w:cs="Times New Roman" w:hAnsi="Times New Roman" w:eastAsia="Times New Roman" w:ascii="Times New Roman"/>
          <w:sz w:val="16"/>
          <w:szCs w:val="16"/>
        </w:rPr>
        <w:t>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Tempoh Insurans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11"/>
          <w:szCs w:val="11"/>
        </w:rPr>
        <w:jc w:val="left"/>
        <w:spacing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  <w:ind w:left="115"/>
      </w:pPr>
      <w:r>
        <w:pict>
          <v:group style="position:absolute;margin-left:227.489pt;margin-top:-1.75495pt;width:118.937pt;height:12.189pt;mso-position-horizontal-relative:page;mso-position-vertical-relative:paragraph;z-index:-832" coordorigin="4550,-35" coordsize="2379,244">
            <v:shape style="position:absolute;left:4553;top:-32;width:238;height:238" coordorigin="4553,-32" coordsize="238,238" path="m4553,206l4791,206,4791,-32,4553,-32,4553,206xe" filled="f" stroked="t" strokeweight="0.3pt" strokecolor="#000000">
              <v:path arrowok="t"/>
            </v:shape>
            <v:shape style="position:absolute;left:4790;top:-32;width:238;height:238" coordorigin="4790,-32" coordsize="238,238" path="m4790,206l5028,206,5028,-32,4790,-32,4790,206xe" filled="f" stroked="t" strokeweight="0.3pt" strokecolor="#000000">
              <v:path arrowok="t"/>
            </v:shape>
            <v:shape style="position:absolute;left:5027;top:-32;width:238;height:238" coordorigin="5027,-32" coordsize="238,238" path="m5027,206l5265,206,5265,-32,5027,-32,5027,206xe" filled="f" stroked="t" strokeweight="0.3pt" strokecolor="#000000">
              <v:path arrowok="t"/>
            </v:shape>
            <v:shape style="position:absolute;left:5264;top:-32;width:238;height:238" coordorigin="5264,-32" coordsize="238,238" path="m5264,206l5502,206,5502,-32,5264,-32,5264,206xe" filled="f" stroked="t" strokeweight="0.3pt" strokecolor="#000000">
              <v:path arrowok="t"/>
            </v:shape>
            <v:shape style="position:absolute;left:5502;top:-32;width:238;height:238" coordorigin="5502,-32" coordsize="238,238" path="m5502,206l5739,206,5739,-32,5502,-32,5502,206xe" filled="f" stroked="t" strokeweight="0.3pt" strokecolor="#000000">
              <v:path arrowok="t"/>
            </v:shape>
            <v:shape style="position:absolute;left:5739;top:-32;width:238;height:238" coordorigin="5739,-32" coordsize="238,238" path="m5739,206l5977,206,5977,-32,5739,-32,5739,206xe" filled="f" stroked="t" strokeweight="0.3pt" strokecolor="#000000">
              <v:path arrowok="t"/>
            </v:shape>
            <v:shape style="position:absolute;left:5976;top:-32;width:238;height:238" coordorigin="5976,-32" coordsize="238,238" path="m5976,206l6214,206,6214,-32,5976,-32,5976,206xe" filled="f" stroked="t" strokeweight="0.3pt" strokecolor="#000000">
              <v:path arrowok="t"/>
            </v:shape>
            <v:shape style="position:absolute;left:6213;top:-32;width:238;height:238" coordorigin="6213,-32" coordsize="238,238" path="m6213,206l6451,206,6451,-32,6213,-32,6213,206xe" filled="f" stroked="t" strokeweight="0.3pt" strokecolor="#000000">
              <v:path arrowok="t"/>
            </v:shape>
            <v:shape style="position:absolute;left:6451;top:-32;width:238;height:238" coordorigin="6451,-32" coordsize="238,238" path="m6451,206l6688,206,6688,-32,6451,-32,6451,206xe" filled="f" stroked="t" strokeweight="0.3pt" strokecolor="#000000">
              <v:path arrowok="t"/>
            </v:shape>
            <v:shape style="position:absolute;left:6688;top:-32;width:238;height:238" coordorigin="6688,-32" coordsize="238,238" path="m6688,206l6926,206,6926,-32,6688,-32,6688,206xe" filled="f" stroked="t" strokeweight="0.3pt" strokecolor="#000000">
              <v:path arrowok="t"/>
            </v:shape>
            <w10:wrap type="none"/>
          </v:group>
        </w:pict>
      </w:r>
      <w:r>
        <w:pict>
          <v:group style="position:absolute;margin-left:390.45pt;margin-top:-1.75495pt;width:118.938pt;height:12.189pt;mso-position-horizontal-relative:page;mso-position-vertical-relative:paragraph;z-index:-831" coordorigin="7809,-35" coordsize="2379,244">
            <v:shape style="position:absolute;left:7812;top:-32;width:238;height:238" coordorigin="7812,-32" coordsize="238,238" path="m7812,206l8050,206,8050,-32,7812,-32,7812,206xe" filled="f" stroked="t" strokeweight="0.3pt" strokecolor="#000000">
              <v:path arrowok="t"/>
            </v:shape>
            <v:shape style="position:absolute;left:8049;top:-32;width:238;height:238" coordorigin="8049,-32" coordsize="238,238" path="m8049,206l8287,206,8287,-32,8049,-32,8049,206xe" filled="f" stroked="t" strokeweight="0.3pt" strokecolor="#000000">
              <v:path arrowok="t"/>
            </v:shape>
            <v:shape style="position:absolute;left:8286;top:-32;width:238;height:238" coordorigin="8286,-32" coordsize="238,238" path="m8286,206l8524,206,8524,-32,8286,-32,8286,206xe" filled="f" stroked="t" strokeweight="0.3pt" strokecolor="#000000">
              <v:path arrowok="t"/>
            </v:shape>
            <v:shape style="position:absolute;left:8524;top:-32;width:238;height:238" coordorigin="8524,-32" coordsize="238,238" path="m8524,206l8761,206,8761,-32,8524,-32,8524,206xe" filled="f" stroked="t" strokeweight="0.3pt" strokecolor="#000000">
              <v:path arrowok="t"/>
            </v:shape>
            <v:shape style="position:absolute;left:8761;top:-32;width:238;height:238" coordorigin="8761,-32" coordsize="238,238" path="m8761,206l8999,206,8999,-32,8761,-32,8761,206xe" filled="f" stroked="t" strokeweight="0.3pt" strokecolor="#000000">
              <v:path arrowok="t"/>
            </v:shape>
            <v:shape style="position:absolute;left:8998;top:-32;width:238;height:238" coordorigin="8998,-32" coordsize="238,238" path="m8998,206l9236,206,9236,-32,8998,-32,8998,206xe" filled="f" stroked="t" strokeweight="0.3pt" strokecolor="#000000">
              <v:path arrowok="t"/>
            </v:shape>
            <v:shape style="position:absolute;left:9235;top:-32;width:238;height:238" coordorigin="9235,-32" coordsize="238,238" path="m9235,206l9473,206,9473,-32,9235,-32,9235,206xe" filled="f" stroked="t" strokeweight="0.3pt" strokecolor="#000000">
              <v:path arrowok="t"/>
            </v:shape>
            <v:shape style="position:absolute;left:9473;top:-32;width:238;height:238" coordorigin="9473,-32" coordsize="238,238" path="m9473,206l9710,206,9710,-32,9473,-32,9473,206xe" filled="f" stroked="t" strokeweight="0.3pt" strokecolor="#000000">
              <v:path arrowok="t"/>
            </v:shape>
            <v:shape style="position:absolute;left:9710;top:-32;width:238;height:238" coordorigin="9710,-32" coordsize="238,238" path="m9710,206l9948,206,9948,-32,9710,-32,9710,206xe" filled="f" stroked="t" strokeweight="0.3pt" strokecolor="#000000">
              <v:path arrowok="t"/>
            </v:shape>
            <v:shape style="position:absolute;left:9947;top:-32;width:238;height:238" coordorigin="9947,-32" coordsize="238,238" path="m9947,206l10185,206,10185,-32,9947,-32,9947,206xe" filled="f" stroked="t" strokeweight="0.3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z w:val="16"/>
          <w:szCs w:val="16"/>
        </w:rPr>
        <w:t>One Year effective from </w:t>
      </w:r>
      <w:r>
        <w:rPr>
          <w:rFonts w:cs="Times New Roman" w:hAnsi="Times New Roman" w:eastAsia="Times New Roman" w:ascii="Times New Roman"/>
          <w:sz w:val="16"/>
          <w:szCs w:val="16"/>
        </w:rPr>
        <w:t>/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Satu Tahun bermula dari   </w:t>
      </w:r>
      <w:r>
        <w:rPr>
          <w:rFonts w:cs="Times New Roman" w:hAnsi="Times New Roman" w:eastAsia="Times New Roman" w:ascii="Times New Roman"/>
          <w:b/>
          <w:sz w:val="16"/>
          <w:szCs w:val="16"/>
        </w:rPr>
        <w:t>D   D    /   M  M   /    Y   Y   Y   Y   </w:t>
      </w:r>
      <w:r>
        <w:rPr>
          <w:rFonts w:cs="Times New Roman" w:hAnsi="Times New Roman" w:eastAsia="Times New Roman" w:ascii="Times New Roman"/>
          <w:sz w:val="16"/>
          <w:szCs w:val="16"/>
        </w:rPr>
        <w:t>to /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hingga   </w:t>
      </w:r>
      <w:r>
        <w:rPr>
          <w:rFonts w:cs="Times New Roman" w:hAnsi="Times New Roman" w:eastAsia="Times New Roman" w:ascii="Times New Roman"/>
          <w:b/>
          <w:sz w:val="16"/>
          <w:szCs w:val="16"/>
        </w:rPr>
        <w:t>D   D    /   M  M   /    Y   Y   Y   Y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17"/>
          <w:szCs w:val="17"/>
        </w:rPr>
        <w:jc w:val="left"/>
        <w:spacing w:before="9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8"/>
        <w:ind w:left="115"/>
      </w:pPr>
      <w:r>
        <w:pict>
          <v:group style="position:absolute;margin-left:39.744pt;margin-top:14.1206pt;width:515.788pt;height:0pt;mso-position-horizontal-relative:page;mso-position-vertical-relative:paragraph;z-index:-838" coordorigin="795,282" coordsize="10316,0">
            <v:shape style="position:absolute;left:795;top:282;width:10316;height:0" coordorigin="795,282" coordsize="10316,0" path="m795,282l11111,282e" filled="f" stroked="t" strokeweight="1pt" strokecolor="#8C07FE">
              <v:path arrowok="t"/>
            </v:shape>
            <w10:wrap type="none"/>
          </v:group>
        </w:pict>
      </w:r>
      <w:r>
        <w:pict>
          <v:group style="position:absolute;margin-left:351.705pt;margin-top:-84.3393pt;width:11.889pt;height:11.889pt;mso-position-horizontal-relative:page;mso-position-vertical-relative:paragraph;z-index:-834" coordorigin="7034,-1687" coordsize="238,238">
            <v:shape style="position:absolute;left:7034;top:-1687;width:238;height:238" coordorigin="7034,-1687" coordsize="238,238" path="m7034,-1449l7272,-1449,7272,-1687,7034,-1687,7034,-1449xe" filled="f" stroked="t" strokeweight="0.3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z w:val="16"/>
          <w:szCs w:val="16"/>
        </w:rPr>
        <w:t>Plan Selected &amp; Particulars Of Insured </w:t>
      </w:r>
      <w:r>
        <w:rPr>
          <w:rFonts w:cs="Times New Roman" w:hAnsi="Times New Roman" w:eastAsia="Times New Roman" w:ascii="Times New Roman"/>
          <w:sz w:val="16"/>
          <w:szCs w:val="16"/>
        </w:rPr>
        <w:t>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Pelan Pilihan &amp; Butiran Yang Diinsuranskan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  <w:ind w:left="115"/>
        <w:sectPr>
          <w:pgMar w:header="0" w:footer="484" w:top="740" w:bottom="280" w:left="680" w:right="680"/>
          <w:pgSz w:w="11920" w:h="16840"/>
        </w:sectPr>
      </w:pPr>
      <w:r>
        <w:rPr>
          <w:rFonts w:cs="Times New Roman" w:hAnsi="Times New Roman" w:eastAsia="Times New Roman" w:ascii="Times New Roman"/>
          <w:sz w:val="16"/>
          <w:szCs w:val="16"/>
        </w:rPr>
        <w:t>All Questions Must Be Answered Fully By Proposer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Semua Jawapan Mesti Diisi Sepenuhnya Oleh Pencadang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72" w:right="-48"/>
      </w:pPr>
      <w:r>
        <w:rPr>
          <w:rFonts w:cs="Times New Roman" w:hAnsi="Times New Roman" w:eastAsia="Times New Roman" w:ascii="Times New Roman"/>
          <w:b/>
          <w:sz w:val="16"/>
          <w:szCs w:val="16"/>
        </w:rPr>
        <w:t>Name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6"/>
        <w:ind w:left="172" w:right="-21"/>
      </w:pPr>
      <w:r>
        <w:rPr>
          <w:rFonts w:cs="Times New Roman" w:hAnsi="Times New Roman" w:eastAsia="Times New Roman" w:ascii="Times New Roman"/>
          <w:i/>
          <w:sz w:val="16"/>
          <w:szCs w:val="16"/>
        </w:rPr>
        <w:t>Nama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right="-48"/>
      </w:pPr>
      <w:r>
        <w:rPr>
          <w:rFonts w:cs="Times New Roman" w:hAnsi="Times New Roman" w:eastAsia="Times New Roman" w:ascii="Times New Roman"/>
          <w:b/>
          <w:sz w:val="16"/>
          <w:szCs w:val="16"/>
        </w:rPr>
        <w:t>IC Number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6"/>
      </w:pPr>
      <w:r>
        <w:rPr>
          <w:rFonts w:cs="Times New Roman" w:hAnsi="Times New Roman" w:eastAsia="Times New Roman" w:ascii="Times New Roman"/>
          <w:i/>
          <w:sz w:val="16"/>
          <w:szCs w:val="16"/>
        </w:rPr>
        <w:t>Nombor KP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right="-48"/>
      </w:pPr>
      <w:r>
        <w:rPr>
          <w:rFonts w:cs="Times New Roman" w:hAnsi="Times New Roman" w:eastAsia="Times New Roman" w:ascii="Times New Roman"/>
          <w:b/>
          <w:sz w:val="16"/>
          <w:szCs w:val="16"/>
        </w:rPr>
        <w:t>Occupation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6"/>
      </w:pPr>
      <w:r>
        <w:rPr>
          <w:rFonts w:cs="Times New Roman" w:hAnsi="Times New Roman" w:eastAsia="Times New Roman" w:ascii="Times New Roman"/>
          <w:i/>
          <w:sz w:val="16"/>
          <w:szCs w:val="16"/>
        </w:rPr>
        <w:t>Pekerjaan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</w:pPr>
      <w:r>
        <w:pict>
          <v:group style="position:absolute;margin-left:39.2439pt;margin-top:198.877pt;width:516.906pt;height:380.491pt;mso-position-horizontal-relative:page;mso-position-vertical-relative:page;z-index:-830" coordorigin="785,3978" coordsize="10338,7610">
            <v:shape style="position:absolute;left:795;top:3988;width:10318;height:1921" coordorigin="795,3988" coordsize="10318,1921" path="m8562,5908l9412,5908,9412,5070,10263,5908,11113,5908,10263,5070,9412,4231,8562,5070,8562,5908xe" filled="t" fillcolor="#8C07FE" stroked="f">
              <v:path arrowok="t"/>
              <v:fill/>
            </v:shape>
            <v:shape style="position:absolute;left:795;top:3988;width:10318;height:1921" coordorigin="795,3988" coordsize="10318,1921" path="m11113,3988l7711,3988,7711,5070,8562,5070,7711,5070,7711,5908,8562,5908,8562,5070,9412,4231,10263,5070,11113,5908,11113,3988xe" filled="t" fillcolor="#8C07FE" stroked="f">
              <v:path arrowok="t"/>
              <v:fill/>
            </v:shape>
            <v:shape style="position:absolute;left:795;top:3988;width:10318;height:1921" coordorigin="795,3988" coordsize="10318,1921" path="m10263,5908l9412,5070,9412,5908,10263,5908xe" filled="t" fillcolor="#8C07FE" stroked="f">
              <v:path arrowok="t"/>
              <v:fill/>
            </v:shape>
            <v:shape style="position:absolute;left:795;top:3988;width:10318;height:1921" coordorigin="795,3988" coordsize="10318,1921" path="m6124,3988l795,3988,795,5908,7711,5908,7711,3988,6124,3988xe" filled="t" fillcolor="#8C07FE" stroked="f">
              <v:path arrowok="t"/>
              <v:fill/>
            </v:shape>
            <v:shape style="position:absolute;left:795;top:3988;width:2381;height:1921" coordorigin="795,3988" coordsize="2381,1921" path="m795,3988l795,5908,3176,5908,3176,3988,795,3988xe" filled="t" fillcolor="#8C07FE" stroked="f">
              <v:path arrowok="t"/>
              <v:fill/>
            </v:shape>
            <v:shape style="position:absolute;left:3176;top:3988;width:1701;height:1921" coordorigin="3176,3988" coordsize="1701,1921" path="m3176,3988l3176,5908,4877,5908,4877,3988,3176,3988xe" filled="t" fillcolor="#8C07FE" stroked="f">
              <v:path arrowok="t"/>
              <v:fill/>
            </v:shape>
            <v:shape style="position:absolute;left:4877;top:3988;width:1247;height:1921" coordorigin="4877,3988" coordsize="1247,1921" path="m4877,3988l4877,5908,6124,5908,6124,3988,4877,3988xe" filled="t" fillcolor="#8C07FE" stroked="f">
              <v:path arrowok="t"/>
              <v:fill/>
            </v:shape>
            <v:shape style="position:absolute;left:6124;top:3988;width:680;height:1921" coordorigin="6124,3988" coordsize="680,1921" path="m6124,3988l6124,5908,6804,5908,6804,3988,6124,3988xe" filled="t" fillcolor="#8C07FE" stroked="f">
              <v:path arrowok="t"/>
              <v:fill/>
            </v:shape>
            <v:shape style="position:absolute;left:6804;top:3988;width:907;height:1921" coordorigin="6804,3988" coordsize="907,1921" path="m6804,3988l6804,5908,7711,5908,7711,3988,6804,3988xe" filled="t" fillcolor="#8C07FE" stroked="f">
              <v:path arrowok="t"/>
              <v:fill/>
            </v:shape>
            <v:shape style="position:absolute;left:7711;top:3988;width:3402;height:244" coordorigin="7711,3988" coordsize="3402,244" path="m7711,3988l7711,4231,11113,4231,11113,3988,7711,3988xe" filled="t" fillcolor="#8C07FE" stroked="f">
              <v:path arrowok="t"/>
              <v:fill/>
            </v:shape>
            <v:shape style="position:absolute;left:7711;top:4231;width:1701;height:838" coordorigin="7711,4231" coordsize="1701,838" path="m7711,4231l7711,5070,9412,5070,9412,4231,7711,4231xe" filled="t" fillcolor="#8C07FE" stroked="f">
              <v:path arrowok="t"/>
              <v:fill/>
            </v:shape>
            <v:shape style="position:absolute;left:9412;top:4231;width:1701;height:838" coordorigin="9412,4231" coordsize="1701,838" path="m9412,4231l9412,5070,11113,5070,11113,4231,9412,4231xe" filled="t" fillcolor="#8C07FE" stroked="f">
              <v:path arrowok="t"/>
              <v:fill/>
            </v:shape>
            <v:shape style="position:absolute;left:7711;top:5070;width:850;height:838" coordorigin="7711,5070" coordsize="850,838" path="m7711,5070l7711,5908,8562,5908,8562,5070,7711,5070xe" filled="t" fillcolor="#8C07FE" stroked="f">
              <v:path arrowok="t"/>
              <v:fill/>
            </v:shape>
            <v:shape style="position:absolute;left:8562;top:5070;width:850;height:838" coordorigin="8562,5070" coordsize="850,838" path="m8562,5070l8562,5908,9412,5908,9412,5070,8562,5070xe" filled="t" fillcolor="#8C07FE" stroked="f">
              <v:path arrowok="t"/>
              <v:fill/>
            </v:shape>
            <v:shape style="position:absolute;left:9412;top:5070;width:850;height:838" coordorigin="9412,5070" coordsize="850,838" path="m9412,5070l9412,5908,10263,5908,10263,5070,9412,5070xe" filled="t" fillcolor="#8C07FE" stroked="f">
              <v:path arrowok="t"/>
              <v:fill/>
            </v:shape>
            <v:shape style="position:absolute;left:10263;top:5070;width:850;height:838" coordorigin="10263,5070" coordsize="850,838" path="m10263,5070l10263,5908,11113,5908,11113,5070,10263,5070xe" filled="t" fillcolor="#8C07FE" stroked="f">
              <v:path arrowok="t"/>
              <v:fill/>
            </v:shape>
            <v:shape style="position:absolute;left:3176;top:5908;width:0;height:1407" coordorigin="3176,5908" coordsize="0,1407" path="m3176,7315l3176,5908e" filled="f" stroked="t" strokeweight="1pt" strokecolor="#000000">
              <v:path arrowok="t"/>
            </v:shape>
            <v:shape style="position:absolute;left:4877;top:5908;width:0;height:1407" coordorigin="4877,5908" coordsize="0,1407" path="m4877,7315l4877,5908e" filled="f" stroked="t" strokeweight="1pt" strokecolor="#000000">
              <v:path arrowok="t"/>
            </v:shape>
            <v:shape style="position:absolute;left:6124;top:5908;width:0;height:1407" coordorigin="6124,5908" coordsize="0,1407" path="m6124,7315l6124,5908e" filled="f" stroked="t" strokeweight="1pt" strokecolor="#000000">
              <v:path arrowok="t"/>
            </v:shape>
            <v:shape style="position:absolute;left:6804;top:5908;width:0;height:1407" coordorigin="6804,5908" coordsize="0,1407" path="m6804,7315l6804,5908e" filled="f" stroked="t" strokeweight="1pt" strokecolor="#000000">
              <v:path arrowok="t"/>
            </v:shape>
            <v:shape style="position:absolute;left:7711;top:5908;width:0;height:1407" coordorigin="7711,5908" coordsize="0,1407" path="m7711,7315l7711,5908e" filled="f" stroked="t" strokeweight="1pt" strokecolor="#000000">
              <v:path arrowok="t"/>
            </v:shape>
            <v:shape style="position:absolute;left:8562;top:5908;width:0;height:1407" coordorigin="8562,5908" coordsize="0,1407" path="m8562,7315l8562,5908e" filled="f" stroked="t" strokeweight="1pt" strokecolor="#000000">
              <v:path arrowok="t"/>
            </v:shape>
            <v:shape style="position:absolute;left:9412;top:5908;width:0;height:1407" coordorigin="9412,5908" coordsize="0,1407" path="m9412,7315l9412,5908e" filled="f" stroked="t" strokeweight="1pt" strokecolor="#000000">
              <v:path arrowok="t"/>
            </v:shape>
            <v:shape style="position:absolute;left:10263;top:5908;width:0;height:1407" coordorigin="10263,5908" coordsize="0,1407" path="m10263,7315l10263,5908e" filled="f" stroked="t" strokeweight="1pt" strokecolor="#000000">
              <v:path arrowok="t"/>
            </v:shape>
            <v:shape style="position:absolute;left:795;top:7325;width:2381;height:0" coordorigin="795,7325" coordsize="2381,0" path="m795,7325l3176,7325e" filled="f" stroked="t" strokeweight="1pt" strokecolor="#000000">
              <v:path arrowok="t"/>
            </v:shape>
            <v:shape style="position:absolute;left:3176;top:7325;width:1701;height:0" coordorigin="3176,7325" coordsize="1701,0" path="m3176,7325l4877,7325e" filled="f" stroked="t" strokeweight="1pt" strokecolor="#000000">
              <v:path arrowok="t"/>
            </v:shape>
            <v:shape style="position:absolute;left:3176;top:7335;width:0;height:1397" coordorigin="3176,7335" coordsize="0,1397" path="m3176,8733l3176,7335e" filled="f" stroked="t" strokeweight="1pt" strokecolor="#000000">
              <v:path arrowok="t"/>
            </v:shape>
            <v:shape style="position:absolute;left:4877;top:7325;width:1247;height:0" coordorigin="4877,7325" coordsize="1247,0" path="m4877,7325l6124,7325e" filled="f" stroked="t" strokeweight="1pt" strokecolor="#000000">
              <v:path arrowok="t"/>
            </v:shape>
            <v:shape style="position:absolute;left:4877;top:7335;width:0;height:1397" coordorigin="4877,7335" coordsize="0,1397" path="m4877,8733l4877,7335e" filled="f" stroked="t" strokeweight="1pt" strokecolor="#000000">
              <v:path arrowok="t"/>
            </v:shape>
            <v:shape style="position:absolute;left:6124;top:7325;width:680;height:0" coordorigin="6124,7325" coordsize="680,0" path="m6124,7325l6804,7325e" filled="f" stroked="t" strokeweight="1pt" strokecolor="#000000">
              <v:path arrowok="t"/>
            </v:shape>
            <v:shape style="position:absolute;left:6124;top:7335;width:0;height:1397" coordorigin="6124,7335" coordsize="0,1397" path="m6124,8733l6124,7335e" filled="f" stroked="t" strokeweight="1pt" strokecolor="#000000">
              <v:path arrowok="t"/>
            </v:shape>
            <v:shape style="position:absolute;left:6804;top:7325;width:907;height:0" coordorigin="6804,7325" coordsize="907,0" path="m6804,7325l7711,7325e" filled="f" stroked="t" strokeweight="1pt" strokecolor="#000000">
              <v:path arrowok="t"/>
            </v:shape>
            <v:shape style="position:absolute;left:6804;top:7335;width:0;height:1397" coordorigin="6804,7335" coordsize="0,1397" path="m6804,8733l6804,7335e" filled="f" stroked="t" strokeweight="1pt" strokecolor="#000000">
              <v:path arrowok="t"/>
            </v:shape>
            <v:shape style="position:absolute;left:7711;top:7325;width:850;height:0" coordorigin="7711,7325" coordsize="850,0" path="m7711,7325l8562,7325e" filled="f" stroked="t" strokeweight="1pt" strokecolor="#000000">
              <v:path arrowok="t"/>
            </v:shape>
            <v:shape style="position:absolute;left:7711;top:7335;width:0;height:1397" coordorigin="7711,7335" coordsize="0,1397" path="m7711,8733l7711,7335e" filled="f" stroked="t" strokeweight="1pt" strokecolor="#000000">
              <v:path arrowok="t"/>
            </v:shape>
            <v:shape style="position:absolute;left:8562;top:7325;width:850;height:0" coordorigin="8562,7325" coordsize="850,0" path="m8562,7325l9412,7325e" filled="f" stroked="t" strokeweight="1pt" strokecolor="#000000">
              <v:path arrowok="t"/>
            </v:shape>
            <v:shape style="position:absolute;left:8562;top:7335;width:0;height:1397" coordorigin="8562,7335" coordsize="0,1397" path="m8562,8733l8562,7335e" filled="f" stroked="t" strokeweight="1pt" strokecolor="#000000">
              <v:path arrowok="t"/>
            </v:shape>
            <v:shape style="position:absolute;left:9412;top:7325;width:850;height:0" coordorigin="9412,7325" coordsize="850,0" path="m9412,7325l10263,7325e" filled="f" stroked="t" strokeweight="1pt" strokecolor="#000000">
              <v:path arrowok="t"/>
            </v:shape>
            <v:shape style="position:absolute;left:9412;top:7335;width:0;height:1397" coordorigin="9412,7335" coordsize="0,1397" path="m9412,8733l9412,7335e" filled="f" stroked="t" strokeweight="1pt" strokecolor="#000000">
              <v:path arrowok="t"/>
            </v:shape>
            <v:shape style="position:absolute;left:10263;top:7325;width:850;height:0" coordorigin="10263,7325" coordsize="850,0" path="m10263,7325l11113,7325e" filled="f" stroked="t" strokeweight="1pt" strokecolor="#000000">
              <v:path arrowok="t"/>
            </v:shape>
            <v:shape style="position:absolute;left:10263;top:7335;width:0;height:1397" coordorigin="10263,7335" coordsize="0,1397" path="m10263,8733l10263,7335e" filled="f" stroked="t" strokeweight="1pt" strokecolor="#000000">
              <v:path arrowok="t"/>
            </v:shape>
            <v:shape style="position:absolute;left:795;top:8743;width:2381;height:0" coordorigin="795,8743" coordsize="2381,0" path="m795,8743l3176,8743e" filled="f" stroked="t" strokeweight="1pt" strokecolor="#000000">
              <v:path arrowok="t"/>
            </v:shape>
            <v:shape style="position:absolute;left:3176;top:8743;width:1701;height:0" coordorigin="3176,8743" coordsize="1701,0" path="m3176,8743l4877,8743e" filled="f" stroked="t" strokeweight="1pt" strokecolor="#000000">
              <v:path arrowok="t"/>
            </v:shape>
            <v:shape style="position:absolute;left:3176;top:8753;width:0;height:1397" coordorigin="3176,8753" coordsize="0,1397" path="m3176,10150l3176,8753e" filled="f" stroked="t" strokeweight="1pt" strokecolor="#000000">
              <v:path arrowok="t"/>
            </v:shape>
            <v:shape style="position:absolute;left:4877;top:8743;width:1247;height:0" coordorigin="4877,8743" coordsize="1247,0" path="m4877,8743l6124,8743e" filled="f" stroked="t" strokeweight="1pt" strokecolor="#000000">
              <v:path arrowok="t"/>
            </v:shape>
            <v:shape style="position:absolute;left:4877;top:8753;width:0;height:1397" coordorigin="4877,8753" coordsize="0,1397" path="m4877,10150l4877,8753e" filled="f" stroked="t" strokeweight="1pt" strokecolor="#000000">
              <v:path arrowok="t"/>
            </v:shape>
            <v:shape style="position:absolute;left:6124;top:8743;width:680;height:0" coordorigin="6124,8743" coordsize="680,0" path="m6124,8743l6804,8743e" filled="f" stroked="t" strokeweight="1pt" strokecolor="#000000">
              <v:path arrowok="t"/>
            </v:shape>
            <v:shape style="position:absolute;left:6124;top:8753;width:0;height:1397" coordorigin="6124,8753" coordsize="0,1397" path="m6124,10150l6124,8753e" filled="f" stroked="t" strokeweight="1pt" strokecolor="#000000">
              <v:path arrowok="t"/>
            </v:shape>
            <v:shape style="position:absolute;left:6804;top:8743;width:907;height:0" coordorigin="6804,8743" coordsize="907,0" path="m6804,8743l7711,8743e" filled="f" stroked="t" strokeweight="1pt" strokecolor="#000000">
              <v:path arrowok="t"/>
            </v:shape>
            <v:shape style="position:absolute;left:6804;top:8753;width:0;height:1397" coordorigin="6804,8753" coordsize="0,1397" path="m6804,10150l6804,8753e" filled="f" stroked="t" strokeweight="1pt" strokecolor="#000000">
              <v:path arrowok="t"/>
            </v:shape>
            <v:shape style="position:absolute;left:7711;top:8743;width:850;height:0" coordorigin="7711,8743" coordsize="850,0" path="m7711,8743l8562,8743e" filled="f" stroked="t" strokeweight="1pt" strokecolor="#000000">
              <v:path arrowok="t"/>
            </v:shape>
            <v:shape style="position:absolute;left:7711;top:8753;width:0;height:1397" coordorigin="7711,8753" coordsize="0,1397" path="m7711,10150l7711,8753e" filled="f" stroked="t" strokeweight="1pt" strokecolor="#000000">
              <v:path arrowok="t"/>
            </v:shape>
            <v:shape style="position:absolute;left:8562;top:8743;width:850;height:0" coordorigin="8562,8743" coordsize="850,0" path="m8562,8743l9412,8743e" filled="f" stroked="t" strokeweight="1pt" strokecolor="#000000">
              <v:path arrowok="t"/>
            </v:shape>
            <v:shape style="position:absolute;left:8562;top:8753;width:0;height:1397" coordorigin="8562,8753" coordsize="0,1397" path="m8562,10150l8562,8753e" filled="f" stroked="t" strokeweight="1pt" strokecolor="#000000">
              <v:path arrowok="t"/>
            </v:shape>
            <v:shape style="position:absolute;left:9412;top:8743;width:850;height:0" coordorigin="9412,8743" coordsize="850,0" path="m9412,8743l10263,8743e" filled="f" stroked="t" strokeweight="1pt" strokecolor="#000000">
              <v:path arrowok="t"/>
            </v:shape>
            <v:shape style="position:absolute;left:9412;top:8753;width:0;height:1397" coordorigin="9412,8753" coordsize="0,1397" path="m9412,10150l9412,8753e" filled="f" stroked="t" strokeweight="1pt" strokecolor="#000000">
              <v:path arrowok="t"/>
            </v:shape>
            <v:shape style="position:absolute;left:10263;top:8743;width:850;height:0" coordorigin="10263,8743" coordsize="850,0" path="m10263,8743l11113,8743e" filled="f" stroked="t" strokeweight="1pt" strokecolor="#000000">
              <v:path arrowok="t"/>
            </v:shape>
            <v:shape style="position:absolute;left:10263;top:8753;width:0;height:1397" coordorigin="10263,8753" coordsize="0,1397" path="m10263,10150l10263,8753e" filled="f" stroked="t" strokeweight="1pt" strokecolor="#000000">
              <v:path arrowok="t"/>
            </v:shape>
            <v:shape style="position:absolute;left:795;top:10160;width:2381;height:0" coordorigin="795,10160" coordsize="2381,0" path="m795,10160l3176,10160e" filled="f" stroked="t" strokeweight="1pt" strokecolor="#000000">
              <v:path arrowok="t"/>
            </v:shape>
            <v:shape style="position:absolute;left:3176;top:10160;width:1701;height:0" coordorigin="3176,10160" coordsize="1701,0" path="m3176,10160l4877,10160e" filled="f" stroked="t" strokeweight="1pt" strokecolor="#000000">
              <v:path arrowok="t"/>
            </v:shape>
            <v:shape style="position:absolute;left:3176;top:10170;width:0;height:1397" coordorigin="3176,10170" coordsize="0,1397" path="m3176,11567l3176,10170e" filled="f" stroked="t" strokeweight="1pt" strokecolor="#000000">
              <v:path arrowok="t"/>
            </v:shape>
            <v:shape style="position:absolute;left:4877;top:10160;width:1247;height:0" coordorigin="4877,10160" coordsize="1247,0" path="m4877,10160l6124,10160e" filled="f" stroked="t" strokeweight="1pt" strokecolor="#000000">
              <v:path arrowok="t"/>
            </v:shape>
            <v:shape style="position:absolute;left:4877;top:10170;width:0;height:1397" coordorigin="4877,10170" coordsize="0,1397" path="m4877,11567l4877,10170e" filled="f" stroked="t" strokeweight="1pt" strokecolor="#000000">
              <v:path arrowok="t"/>
            </v:shape>
            <v:shape style="position:absolute;left:6124;top:10160;width:680;height:0" coordorigin="6124,10160" coordsize="680,0" path="m6124,10160l6804,10160e" filled="f" stroked="t" strokeweight="1pt" strokecolor="#000000">
              <v:path arrowok="t"/>
            </v:shape>
            <v:shape style="position:absolute;left:6124;top:10170;width:0;height:1397" coordorigin="6124,10170" coordsize="0,1397" path="m6124,11567l6124,10170e" filled="f" stroked="t" strokeweight="1pt" strokecolor="#000000">
              <v:path arrowok="t"/>
            </v:shape>
            <v:shape style="position:absolute;left:6804;top:10160;width:907;height:0" coordorigin="6804,10160" coordsize="907,0" path="m6804,10160l7711,10160e" filled="f" stroked="t" strokeweight="1pt" strokecolor="#000000">
              <v:path arrowok="t"/>
            </v:shape>
            <v:shape style="position:absolute;left:6804;top:10170;width:0;height:1397" coordorigin="6804,10170" coordsize="0,1397" path="m6804,11567l6804,10170e" filled="f" stroked="t" strokeweight="1pt" strokecolor="#000000">
              <v:path arrowok="t"/>
            </v:shape>
            <v:shape style="position:absolute;left:7711;top:10160;width:850;height:0" coordorigin="7711,10160" coordsize="850,0" path="m7711,10160l8562,10160e" filled="f" stroked="t" strokeweight="1pt" strokecolor="#000000">
              <v:path arrowok="t"/>
            </v:shape>
            <v:shape style="position:absolute;left:7711;top:10170;width:0;height:1397" coordorigin="7711,10170" coordsize="0,1397" path="m7711,11567l7711,10170e" filled="f" stroked="t" strokeweight="1pt" strokecolor="#000000">
              <v:path arrowok="t"/>
            </v:shape>
            <v:shape style="position:absolute;left:8562;top:10160;width:850;height:0" coordorigin="8562,10160" coordsize="850,0" path="m8562,10160l9412,10160e" filled="f" stroked="t" strokeweight="1pt" strokecolor="#000000">
              <v:path arrowok="t"/>
            </v:shape>
            <v:shape style="position:absolute;left:8562;top:10170;width:0;height:1397" coordorigin="8562,10170" coordsize="0,1397" path="m8562,11567l8562,10170e" filled="f" stroked="t" strokeweight="1pt" strokecolor="#000000">
              <v:path arrowok="t"/>
            </v:shape>
            <v:shape style="position:absolute;left:9412;top:10160;width:850;height:0" coordorigin="9412,10160" coordsize="850,0" path="m9412,10160l10263,10160e" filled="f" stroked="t" strokeweight="1pt" strokecolor="#000000">
              <v:path arrowok="t"/>
            </v:shape>
            <v:shape style="position:absolute;left:9412;top:10170;width:0;height:1397" coordorigin="9412,10170" coordsize="0,1397" path="m9412,11567l9412,10170e" filled="f" stroked="t" strokeweight="1pt" strokecolor="#000000">
              <v:path arrowok="t"/>
            </v:shape>
            <v:shape style="position:absolute;left:10263;top:10160;width:850;height:0" coordorigin="10263,10160" coordsize="850,0" path="m10263,10160l11113,10160e" filled="f" stroked="t" strokeweight="1pt" strokecolor="#000000">
              <v:path arrowok="t"/>
            </v:shape>
            <v:shape style="position:absolute;left:10263;top:10170;width:0;height:1397" coordorigin="10263,10170" coordsize="0,1397" path="m10263,11567l10263,10170e" filled="f" stroked="t" strokeweight="1pt" strokecolor="#000000">
              <v:path arrowok="t"/>
            </v:shape>
            <v:shape style="position:absolute;left:3176;top:3988;width:0;height:244" coordorigin="3176,3988" coordsize="0,244" path="m3176,4231l3176,3988e" filled="f" stroked="t" strokeweight="1pt" strokecolor="#000000">
              <v:path arrowok="t"/>
            </v:shape>
            <v:shape style="position:absolute;left:4877;top:3988;width:0;height:244" coordorigin="4877,3988" coordsize="0,244" path="m4877,4231l4877,3988e" filled="f" stroked="t" strokeweight="1pt" strokecolor="#000000">
              <v:path arrowok="t"/>
            </v:shape>
            <v:shape style="position:absolute;left:6124;top:3988;width:0;height:244" coordorigin="6124,3988" coordsize="0,244" path="m6124,4231l6124,3988e" filled="f" stroked="t" strokeweight="1pt" strokecolor="#000000">
              <v:path arrowok="t"/>
            </v:shape>
            <v:shape style="position:absolute;left:6804;top:3988;width:0;height:244" coordorigin="6804,3988" coordsize="0,244" path="m6804,4231l6804,3988e" filled="f" stroked="t" strokeweight="1pt" strokecolor="#000000">
              <v:path arrowok="t"/>
            </v:shape>
            <v:shape style="position:absolute;left:3176;top:4231;width:0;height:838" coordorigin="3176,4231" coordsize="0,838" path="m3176,5070l3176,4231e" filled="f" stroked="t" strokeweight="1pt" strokecolor="#000000">
              <v:path arrowok="t"/>
            </v:shape>
            <v:shape style="position:absolute;left:4877;top:4231;width:0;height:838" coordorigin="4877,4231" coordsize="0,838" path="m4877,5070l4877,4231e" filled="f" stroked="t" strokeweight="1pt" strokecolor="#000000">
              <v:path arrowok="t"/>
            </v:shape>
            <v:shape style="position:absolute;left:6124;top:4231;width:0;height:838" coordorigin="6124,4231" coordsize="0,838" path="m6124,5070l6124,4231e" filled="f" stroked="t" strokeweight="1pt" strokecolor="#000000">
              <v:path arrowok="t"/>
            </v:shape>
            <v:shape style="position:absolute;left:6804;top:4231;width:0;height:838" coordorigin="6804,4231" coordsize="0,838" path="m6804,5070l6804,4231e" filled="f" stroked="t" strokeweight="1pt" strokecolor="#000000">
              <v:path arrowok="t"/>
            </v:shape>
            <v:shape style="position:absolute;left:3176;top:5070;width:0;height:838" coordorigin="3176,5070" coordsize="0,838" path="m3176,5908l3176,5070e" filled="f" stroked="t" strokeweight="1pt" strokecolor="#000000">
              <v:path arrowok="t"/>
            </v:shape>
            <v:shape style="position:absolute;left:4877;top:5070;width:0;height:838" coordorigin="4877,5070" coordsize="0,838" path="m4877,5908l4877,5070e" filled="f" stroked="t" strokeweight="1pt" strokecolor="#000000">
              <v:path arrowok="t"/>
            </v:shape>
            <v:shape style="position:absolute;left:6124;top:5070;width:0;height:838" coordorigin="6124,5070" coordsize="0,838" path="m6124,5908l6124,5070e" filled="f" stroked="t" strokeweight="1pt" strokecolor="#000000">
              <v:path arrowok="t"/>
            </v:shape>
            <v:shape style="position:absolute;left:6804;top:5070;width:0;height:838" coordorigin="6804,5070" coordsize="0,838" path="m6804,5908l6804,5070e" filled="f" stroked="t" strokeweight="1pt" strokecolor="#000000">
              <v:path arrowok="t"/>
            </v:shape>
            <v:shape style="position:absolute;left:7711;top:3988;width:0;height:234" coordorigin="7711,3988" coordsize="0,234" path="m7711,4221l7711,3988e" filled="f" stroked="t" strokeweight="1pt" strokecolor="#000000">
              <v:path arrowok="t"/>
            </v:shape>
            <v:shape style="position:absolute;left:7701;top:4231;width:860;height:0" coordorigin="7701,4231" coordsize="860,0" path="m7701,4231l8562,4231e" filled="f" stroked="t" strokeweight="1pt" strokecolor="#000000">
              <v:path arrowok="t"/>
            </v:shape>
            <v:shape style="position:absolute;left:7711;top:4241;width:0;height:818" coordorigin="7711,4241" coordsize="0,818" path="m7711,5060l7711,4241e" filled="f" stroked="t" strokeweight="1pt" strokecolor="#000000">
              <v:path arrowok="t"/>
            </v:shape>
            <v:shape style="position:absolute;left:8562;top:4231;width:850;height:0" coordorigin="8562,4231" coordsize="850,0" path="m8562,4231l9412,4231e" filled="f" stroked="t" strokeweight="1pt" strokecolor="#000000">
              <v:path arrowok="t"/>
            </v:shape>
            <v:shape style="position:absolute;left:9412;top:4231;width:850;height:0" coordorigin="9412,4231" coordsize="850,0" path="m9412,4231l10263,4231e" filled="f" stroked="t" strokeweight="1pt" strokecolor="#000000">
              <v:path arrowok="t"/>
            </v:shape>
            <v:shape style="position:absolute;left:9412;top:4241;width:0;height:818" coordorigin="9412,4241" coordsize="0,818" path="m9412,5060l9412,4241e" filled="f" stroked="t" strokeweight="1pt" strokecolor="#000000">
              <v:path arrowok="t"/>
            </v:shape>
            <v:shape style="position:absolute;left:10263;top:4231;width:850;height:0" coordorigin="10263,4231" coordsize="850,0" path="m10263,4231l11113,4231e" filled="f" stroked="t" strokeweight="1pt" strokecolor="#000000">
              <v:path arrowok="t"/>
            </v:shape>
            <v:shape style="position:absolute;left:7701;top:5070;width:860;height:0" coordorigin="7701,5070" coordsize="860,0" path="m7701,5070l8562,5070e" filled="f" stroked="t" strokeweight="1pt" strokecolor="#000000">
              <v:path arrowok="t"/>
            </v:shape>
            <v:shape style="position:absolute;left:7711;top:5080;width:0;height:828" coordorigin="7711,5080" coordsize="0,828" path="m7711,5908l7711,5080e" filled="f" stroked="t" strokeweight="1pt" strokecolor="#000000">
              <v:path arrowok="t"/>
            </v:shape>
            <v:shape style="position:absolute;left:8562;top:5070;width:850;height:0" coordorigin="8562,5070" coordsize="850,0" path="m8562,5070l9412,5070e" filled="f" stroked="t" strokeweight="1pt" strokecolor="#000000">
              <v:path arrowok="t"/>
            </v:shape>
            <v:shape style="position:absolute;left:8562;top:5080;width:0;height:828" coordorigin="8562,5080" coordsize="0,828" path="m8562,5908l8562,5080e" filled="f" stroked="t" strokeweight="1pt" strokecolor="#000000">
              <v:path arrowok="t"/>
            </v:shape>
            <v:shape style="position:absolute;left:9412;top:5070;width:850;height:0" coordorigin="9412,5070" coordsize="850,0" path="m9412,5070l10263,5070e" filled="f" stroked="t" strokeweight="1pt" strokecolor="#000000">
              <v:path arrowok="t"/>
            </v:shape>
            <v:shape style="position:absolute;left:9412;top:5080;width:0;height:828" coordorigin="9412,5080" coordsize="0,828" path="m9412,5908l9412,5080e" filled="f" stroked="t" strokeweight="1pt" strokecolor="#000000">
              <v:path arrowok="t"/>
            </v:shape>
            <v:shape style="position:absolute;left:10263;top:5070;width:850;height:0" coordorigin="10263,5070" coordsize="850,0" path="m10263,5070l11113,5070e" filled="f" stroked="t" strokeweight="1pt" strokecolor="#000000">
              <v:path arrowok="t"/>
            </v:shape>
            <v:shape style="position:absolute;left:10263;top:5080;width:0;height:828" coordorigin="10263,5080" coordsize="0,828" path="m10263,5908l10263,5080e" filled="f" stroked="t" strokeweight="1pt" strokecolor="#000000">
              <v:path arrowok="t"/>
            </v:shape>
            <v:shape style="position:absolute;left:795;top:11577;width:2381;height:0" coordorigin="795,11577" coordsize="2381,0" path="m795,11577l3176,11577e" filled="f" stroked="t" strokeweight="1pt" strokecolor="#000000">
              <v:path arrowok="t"/>
            </v:shape>
            <v:shape style="position:absolute;left:3176;top:11577;width:1701;height:0" coordorigin="3176,11577" coordsize="1701,0" path="m3176,11577l4877,11577e" filled="f" stroked="t" strokeweight="1pt" strokecolor="#000000">
              <v:path arrowok="t"/>
            </v:shape>
            <v:shape style="position:absolute;left:4877;top:11577;width:1247;height:0" coordorigin="4877,11577" coordsize="1247,0" path="m4877,11577l6124,11577e" filled="f" stroked="t" strokeweight="1pt" strokecolor="#000000">
              <v:path arrowok="t"/>
            </v:shape>
            <v:shape style="position:absolute;left:6124;top:11577;width:680;height:0" coordorigin="6124,11577" coordsize="680,0" path="m6124,11577l6804,11577e" filled="f" stroked="t" strokeweight="1pt" strokecolor="#000000">
              <v:path arrowok="t"/>
            </v:shape>
            <v:shape style="position:absolute;left:6804;top:11577;width:907;height:0" coordorigin="6804,11577" coordsize="907,0" path="m6804,11577l7711,11577e" filled="f" stroked="t" strokeweight="1pt" strokecolor="#000000">
              <v:path arrowok="t"/>
            </v:shape>
            <v:shape style="position:absolute;left:7711;top:11577;width:850;height:0" coordorigin="7711,11577" coordsize="850,0" path="m7711,11577l8562,11577e" filled="f" stroked="t" strokeweight="1pt" strokecolor="#000000">
              <v:path arrowok="t"/>
            </v:shape>
            <v:shape style="position:absolute;left:8562;top:11577;width:850;height:0" coordorigin="8562,11577" coordsize="850,0" path="m8562,11577l9412,11577e" filled="f" stroked="t" strokeweight="1pt" strokecolor="#000000">
              <v:path arrowok="t"/>
            </v:shape>
            <v:shape style="position:absolute;left:9412;top:11577;width:850;height:0" coordorigin="9412,11577" coordsize="850,0" path="m9412,11577l10263,11577e" filled="f" stroked="t" strokeweight="1pt" strokecolor="#000000">
              <v:path arrowok="t"/>
            </v:shape>
            <v:shape style="position:absolute;left:10263;top:11577;width:850;height:0" coordorigin="10263,11577" coordsize="850,0" path="m10263,11577l11113,11577e" filled="f" stroked="t" strokeweight="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z w:val="16"/>
          <w:szCs w:val="16"/>
        </w:rPr>
        <w:t>Sex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6"/>
        <w:ind w:right="-44"/>
      </w:pPr>
      <w:r>
        <w:rPr>
          <w:rFonts w:cs="Times New Roman" w:hAnsi="Times New Roman" w:eastAsia="Times New Roman" w:ascii="Times New Roman"/>
          <w:i/>
          <w:sz w:val="16"/>
          <w:szCs w:val="16"/>
        </w:rPr>
        <w:t>Jantina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</w:pPr>
      <w:r>
        <w:rPr>
          <w:rFonts w:cs="Times New Roman" w:hAnsi="Times New Roman" w:eastAsia="Times New Roman" w:ascii="Times New Roman"/>
          <w:b/>
          <w:sz w:val="16"/>
          <w:szCs w:val="16"/>
        </w:rPr>
        <w:t>Date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6" w:lineRule="auto" w:line="260"/>
        <w:ind w:right="-28"/>
      </w:pPr>
      <w:r>
        <w:rPr>
          <w:rFonts w:cs="Times New Roman" w:hAnsi="Times New Roman" w:eastAsia="Times New Roman" w:ascii="Times New Roman"/>
          <w:b/>
          <w:sz w:val="16"/>
          <w:szCs w:val="16"/>
        </w:rPr>
        <w:t>of Birth</w:t>
      </w:r>
      <w:r>
        <w:rPr>
          <w:rFonts w:cs="Times New Roman" w:hAnsi="Times New Roman" w:eastAsia="Times New Roman" w:ascii="Times New Roman"/>
          <w:b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Tarikh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 Lahir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</w:pPr>
      <w:r>
        <w:rPr>
          <w:rFonts w:cs="Times New Roman" w:hAnsi="Times New Roman" w:eastAsia="Times New Roman" w:ascii="Times New Roman"/>
          <w:b/>
          <w:sz w:val="16"/>
          <w:szCs w:val="16"/>
        </w:rPr>
        <w:t>Plan </w:t>
      </w:r>
      <w:r>
        <w:rPr>
          <w:rFonts w:cs="Times New Roman" w:hAnsi="Times New Roman" w:eastAsia="Times New Roman" w:ascii="Times New Roman"/>
          <w:sz w:val="16"/>
          <w:szCs w:val="16"/>
        </w:rPr>
        <w:t>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Pelan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60"/>
      </w:pPr>
      <w:r>
        <w:rPr>
          <w:rFonts w:cs="Times New Roman" w:hAnsi="Times New Roman" w:eastAsia="Times New Roman" w:ascii="Times New Roman"/>
          <w:b/>
          <w:sz w:val="16"/>
          <w:szCs w:val="16"/>
        </w:rPr>
        <w:t>With Weekly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6"/>
      </w:pPr>
      <w:r>
        <w:rPr>
          <w:rFonts w:cs="Times New Roman" w:hAnsi="Times New Roman" w:eastAsia="Times New Roman" w:ascii="Times New Roman"/>
          <w:b/>
          <w:sz w:val="16"/>
          <w:szCs w:val="16"/>
        </w:rPr>
        <w:t>Benefit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6"/>
        <w:ind w:right="-48"/>
      </w:pPr>
      <w:r>
        <w:rPr>
          <w:rFonts w:cs="Times New Roman" w:hAnsi="Times New Roman" w:eastAsia="Times New Roman" w:ascii="Times New Roman"/>
          <w:i/>
          <w:sz w:val="16"/>
          <w:szCs w:val="16"/>
        </w:rPr>
        <w:t>Dengan Manfaat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6" w:lineRule="exact" w:line="180"/>
      </w:pPr>
      <w:r>
        <w:rPr>
          <w:rFonts w:cs="Times New Roman" w:hAnsi="Times New Roman" w:eastAsia="Times New Roman" w:ascii="Times New Roman"/>
          <w:i/>
          <w:sz w:val="16"/>
          <w:szCs w:val="16"/>
        </w:rPr>
        <w:t>Mingguan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</w:pPr>
      <w:r>
        <w:rPr>
          <w:rFonts w:cs="Times New Roman" w:hAnsi="Times New Roman" w:eastAsia="Times New Roman" w:ascii="Times New Roman"/>
          <w:b/>
          <w:sz w:val="16"/>
          <w:szCs w:val="16"/>
        </w:rPr>
        <w:t>Without Weekly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6"/>
      </w:pPr>
      <w:r>
        <w:rPr>
          <w:rFonts w:cs="Times New Roman" w:hAnsi="Times New Roman" w:eastAsia="Times New Roman" w:ascii="Times New Roman"/>
          <w:b/>
          <w:sz w:val="16"/>
          <w:szCs w:val="16"/>
        </w:rPr>
        <w:t>Benefit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6"/>
      </w:pPr>
      <w:r>
        <w:rPr>
          <w:rFonts w:cs="Times New Roman" w:hAnsi="Times New Roman" w:eastAsia="Times New Roman" w:ascii="Times New Roman"/>
          <w:i/>
          <w:sz w:val="16"/>
          <w:szCs w:val="16"/>
        </w:rPr>
        <w:t>Tanpa Manfaat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6" w:lineRule="exact" w:line="180"/>
        <w:sectPr>
          <w:type w:val="continuous"/>
          <w:pgSz w:w="11920" w:h="16840"/>
          <w:pgMar w:top="740" w:bottom="280" w:left="680" w:right="680"/>
          <w:cols w:num="7" w:equalWidth="off">
            <w:col w:w="630" w:space="1923"/>
            <w:col w:w="880" w:space="820"/>
            <w:col w:w="940" w:space="307"/>
            <w:col w:w="531" w:space="150"/>
            <w:col w:w="631" w:space="276"/>
            <w:col w:w="1201" w:space="500"/>
            <w:col w:w="1771"/>
          </w:cols>
        </w:sectPr>
      </w:pPr>
      <w:r>
        <w:rPr>
          <w:rFonts w:cs="Times New Roman" w:hAnsi="Times New Roman" w:eastAsia="Times New Roman" w:ascii="Times New Roman"/>
          <w:i/>
          <w:sz w:val="16"/>
          <w:szCs w:val="16"/>
        </w:rPr>
        <w:t>Mingguan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  <w:ind w:left="172" w:right="-44"/>
      </w:pPr>
      <w:r>
        <w:rPr>
          <w:rFonts w:cs="Times New Roman" w:hAnsi="Times New Roman" w:eastAsia="Times New Roman" w:ascii="Times New Roman"/>
          <w:b/>
          <w:sz w:val="16"/>
          <w:szCs w:val="16"/>
        </w:rPr>
        <w:t>Proposer </w:t>
      </w:r>
      <w:r>
        <w:rPr>
          <w:rFonts w:cs="Times New Roman" w:hAnsi="Times New Roman" w:eastAsia="Times New Roman" w:ascii="Times New Roman"/>
          <w:sz w:val="16"/>
          <w:szCs w:val="16"/>
        </w:rPr>
        <w:t>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Pencadang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6"/>
        <w:ind w:right="-48"/>
      </w:pPr>
      <w:r>
        <w:br w:type="column"/>
      </w:r>
      <w:r>
        <w:rPr>
          <w:rFonts w:cs="Times New Roman" w:hAnsi="Times New Roman" w:eastAsia="Times New Roman" w:ascii="Times New Roman"/>
          <w:b/>
          <w:sz w:val="16"/>
          <w:szCs w:val="16"/>
        </w:rPr>
        <w:t>Manual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6"/>
      </w:pPr>
      <w:r>
        <w:rPr>
          <w:rFonts w:cs="Times New Roman" w:hAnsi="Times New Roman" w:eastAsia="Times New Roman" w:ascii="Times New Roman"/>
          <w:i/>
          <w:sz w:val="16"/>
          <w:szCs w:val="16"/>
        </w:rPr>
        <w:t>Manual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6" w:lineRule="auto" w:line="260"/>
        <w:ind w:right="-28"/>
      </w:pPr>
      <w:r>
        <w:br w:type="column"/>
      </w:r>
      <w:r>
        <w:rPr>
          <w:rFonts w:cs="Times New Roman" w:hAnsi="Times New Roman" w:eastAsia="Times New Roman" w:ascii="Times New Roman"/>
          <w:b/>
          <w:sz w:val="16"/>
          <w:szCs w:val="16"/>
        </w:rPr>
        <w:t>Non</w:t>
      </w:r>
      <w:r>
        <w:rPr>
          <w:rFonts w:cs="Times New Roman" w:hAnsi="Times New Roman" w:eastAsia="Times New Roman" w:ascii="Times New Roman"/>
          <w:b/>
          <w:sz w:val="16"/>
          <w:szCs w:val="16"/>
        </w:rPr>
        <w:t> Manual</w:t>
      </w:r>
      <w:r>
        <w:rPr>
          <w:rFonts w:cs="Times New Roman" w:hAnsi="Times New Roman" w:eastAsia="Times New Roman" w:ascii="Times New Roman"/>
          <w:b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Bukan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 Manual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6"/>
        <w:ind w:right="-48"/>
      </w:pPr>
      <w:r>
        <w:br w:type="column"/>
      </w:r>
      <w:r>
        <w:rPr>
          <w:rFonts w:cs="Times New Roman" w:hAnsi="Times New Roman" w:eastAsia="Times New Roman" w:ascii="Times New Roman"/>
          <w:b/>
          <w:sz w:val="16"/>
          <w:szCs w:val="16"/>
        </w:rPr>
        <w:t>Manual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6"/>
      </w:pPr>
      <w:r>
        <w:rPr>
          <w:rFonts w:cs="Times New Roman" w:hAnsi="Times New Roman" w:eastAsia="Times New Roman" w:ascii="Times New Roman"/>
          <w:i/>
          <w:sz w:val="16"/>
          <w:szCs w:val="16"/>
        </w:rPr>
        <w:t>Manual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56" w:lineRule="auto" w:line="260"/>
        <w:ind w:right="291"/>
        <w:sectPr>
          <w:type w:val="continuous"/>
          <w:pgSz w:w="11920" w:h="16840"/>
          <w:pgMar w:top="740" w:bottom="280" w:left="680" w:right="680"/>
          <w:cols w:num="5" w:equalWidth="off">
            <w:col w:w="1806" w:space="5282"/>
            <w:col w:w="588" w:space="263"/>
            <w:col w:w="588" w:space="263"/>
            <w:col w:w="588" w:space="263"/>
            <w:col w:w="919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b/>
          <w:sz w:val="16"/>
          <w:szCs w:val="16"/>
        </w:rPr>
        <w:t>Non</w:t>
      </w:r>
      <w:r>
        <w:rPr>
          <w:rFonts w:cs="Times New Roman" w:hAnsi="Times New Roman" w:eastAsia="Times New Roman" w:ascii="Times New Roman"/>
          <w:b/>
          <w:sz w:val="16"/>
          <w:szCs w:val="16"/>
        </w:rPr>
        <w:t> Manual</w:t>
      </w:r>
      <w:r>
        <w:rPr>
          <w:rFonts w:cs="Times New Roman" w:hAnsi="Times New Roman" w:eastAsia="Times New Roman" w:ascii="Times New Roman"/>
          <w:b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Bukan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 Manual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8"/>
        <w:ind w:left="115"/>
      </w:pPr>
      <w:r>
        <w:pict>
          <v:group style="position:absolute;margin-left:39.744pt;margin-top:14.1172pt;width:515.788pt;height:0pt;mso-position-horizontal-relative:page;mso-position-vertical-relative:paragraph;z-index:-837" coordorigin="795,282" coordsize="10316,0">
            <v:shape style="position:absolute;left:795;top:282;width:10316;height:0" coordorigin="795,282" coordsize="10316,0" path="m795,282l11111,282e" filled="f" stroked="t" strokeweight="1pt" strokecolor="#8C07FE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z w:val="16"/>
          <w:szCs w:val="16"/>
        </w:rPr>
        <w:t>Occupation Classification </w:t>
      </w:r>
      <w:r>
        <w:rPr>
          <w:rFonts w:cs="Times New Roman" w:hAnsi="Times New Roman" w:eastAsia="Times New Roman" w:ascii="Times New Roman"/>
          <w:sz w:val="16"/>
          <w:szCs w:val="16"/>
        </w:rPr>
        <w:t>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Klasifikasi Pekerjaan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15"/>
      </w:pPr>
      <w:r>
        <w:rPr>
          <w:rFonts w:cs="Times New Roman" w:hAnsi="Times New Roman" w:eastAsia="Times New Roman" w:ascii="Times New Roman"/>
          <w:sz w:val="16"/>
          <w:szCs w:val="16"/>
        </w:rPr>
        <w:t>Non Manual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Bukan Manual </w:t>
      </w:r>
      <w:r>
        <w:rPr>
          <w:rFonts w:cs="Times New Roman" w:hAnsi="Times New Roman" w:eastAsia="Times New Roman" w:ascii="Times New Roman"/>
          <w:sz w:val="16"/>
          <w:szCs w:val="16"/>
        </w:rPr>
        <w:t>: Persons classified under Occupation Class 1 and Class 2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Seseorang yang diklasifikasikan di bawah pekerjaan Kelas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6"/>
        <w:ind w:left="115"/>
      </w:pPr>
      <w:r>
        <w:rPr>
          <w:rFonts w:cs="Times New Roman" w:hAnsi="Times New Roman" w:eastAsia="Times New Roman" w:ascii="Times New Roman"/>
          <w:i/>
          <w:sz w:val="16"/>
          <w:szCs w:val="16"/>
        </w:rPr>
        <w:t>1 dan Kelas 2.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auto" w:line="260"/>
        <w:ind w:left="115" w:right="696"/>
      </w:pPr>
      <w:r>
        <w:rPr>
          <w:rFonts w:cs="Times New Roman" w:hAnsi="Times New Roman" w:eastAsia="Times New Roman" w:ascii="Times New Roman"/>
          <w:sz w:val="16"/>
          <w:szCs w:val="16"/>
        </w:rPr>
        <w:t>Class 1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Kelas 1 </w:t>
      </w:r>
      <w:r>
        <w:rPr>
          <w:rFonts w:cs="Times New Roman" w:hAnsi="Times New Roman" w:eastAsia="Times New Roman" w:ascii="Times New Roman"/>
          <w:sz w:val="16"/>
          <w:szCs w:val="16"/>
        </w:rPr>
        <w:t>: Persons whose occupation is generally sedentary in nature, that is, persons engaged in professional, managerial,</w:t>
      </w:r>
      <w:r>
        <w:rPr>
          <w:rFonts w:cs="Times New Roman" w:hAnsi="Times New Roman" w:eastAsia="Times New Roman" w:ascii="Times New Roman"/>
          <w:sz w:val="16"/>
          <w:szCs w:val="16"/>
        </w:rPr>
        <w:t> administrative or clerical work.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Pekerjaan seseorang yang secara amnya lebih banyak duduk, iaitu seseorang yang terlibat dalam kerjaya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 profesional, pengurusan, pentadbiran dan perkeranian.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auto" w:line="260"/>
        <w:ind w:left="115" w:right="255"/>
      </w:pPr>
      <w:r>
        <w:rPr>
          <w:rFonts w:cs="Times New Roman" w:hAnsi="Times New Roman" w:eastAsia="Times New Roman" w:ascii="Times New Roman"/>
          <w:sz w:val="16"/>
          <w:szCs w:val="16"/>
        </w:rPr>
        <w:t>Class 2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Kelas 2 </w:t>
      </w:r>
      <w:r>
        <w:rPr>
          <w:rFonts w:cs="Times New Roman" w:hAnsi="Times New Roman" w:eastAsia="Times New Roman" w:ascii="Times New Roman"/>
          <w:sz w:val="16"/>
          <w:szCs w:val="16"/>
        </w:rPr>
        <w:t>: Persons engaged in work of supervisory nature or travelling outside office for business purpose but not engaged in manual</w:t>
      </w:r>
      <w:r>
        <w:rPr>
          <w:rFonts w:cs="Times New Roman" w:hAnsi="Times New Roman" w:eastAsia="Times New Roman" w:ascii="Times New Roman"/>
          <w:sz w:val="16"/>
          <w:szCs w:val="16"/>
        </w:rPr>
        <w:t> labour or the use of tool and machinery or exposure to any special hazard.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Seseorang yang terlibat dalam kerja yang bersifat penyeliaan atau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 berada di luar pejabat bagi urusan bisnes tetapi tidak terlibat dalam kerja manual  atau penggunaan perkakas atau jentera atau terdedah kepada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 sebarang bahaya tertentu.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auto" w:line="260"/>
        <w:ind w:left="115" w:right="230"/>
        <w:sectPr>
          <w:type w:val="continuous"/>
          <w:pgSz w:w="11920" w:h="16840"/>
          <w:pgMar w:top="740" w:bottom="280" w:left="680" w:right="680"/>
        </w:sectPr>
      </w:pPr>
      <w:r>
        <w:rPr>
          <w:rFonts w:cs="Times New Roman" w:hAnsi="Times New Roman" w:eastAsia="Times New Roman" w:ascii="Times New Roman"/>
          <w:sz w:val="16"/>
          <w:szCs w:val="16"/>
        </w:rPr>
        <w:t>Manual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Manual </w:t>
      </w:r>
      <w:r>
        <w:rPr>
          <w:rFonts w:cs="Times New Roman" w:hAnsi="Times New Roman" w:eastAsia="Times New Roman" w:ascii="Times New Roman"/>
          <w:sz w:val="16"/>
          <w:szCs w:val="16"/>
        </w:rPr>
        <w:t>: Persons engaged in occasional or regular manual work not of a particularly hazardous nature but involving the use of tools</w:t>
      </w:r>
      <w:r>
        <w:rPr>
          <w:rFonts w:cs="Times New Roman" w:hAnsi="Times New Roman" w:eastAsia="Times New Roman" w:ascii="Times New Roman"/>
          <w:sz w:val="16"/>
          <w:szCs w:val="16"/>
        </w:rPr>
        <w:t> and machinery (not woodworking machinery)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Seseorang yang terlibat kadang-kadang atau kerap dalam kerja manual iaitu pekerjaan buruh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 kasar yang tidak berbahaya tetapi melibatkan penggunaan perkakas atau jentera (tidak menggunakan mesin kayu).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81"/>
        <w:ind w:left="115"/>
      </w:pPr>
      <w:r>
        <w:pict>
          <v:group style="position:absolute;margin-left:39.744pt;margin-top:16.2708pt;width:515.788pt;height:0pt;mso-position-horizontal-relative:page;mso-position-vertical-relative:paragraph;z-index:-829" coordorigin="795,325" coordsize="10316,0">
            <v:shape style="position:absolute;left:795;top:325;width:10316;height:0" coordorigin="795,325" coordsize="10316,0" path="m795,325l11111,325e" filled="f" stroked="t" strokeweight="1pt" strokecolor="#8C07FE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z w:val="16"/>
          <w:szCs w:val="16"/>
        </w:rPr>
        <w:t>Questions Pertaining To All Insured Persons </w:t>
      </w:r>
      <w:r>
        <w:rPr>
          <w:rFonts w:cs="Times New Roman" w:hAnsi="Times New Roman" w:eastAsia="Times New Roman" w:ascii="Times New Roman"/>
          <w:sz w:val="16"/>
          <w:szCs w:val="16"/>
        </w:rPr>
        <w:t>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Soalan Berkaitan Semua Pihak Yang Diinsuranskan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15"/>
      </w:pPr>
      <w:r>
        <w:rPr>
          <w:rFonts w:cs="Times New Roman" w:hAnsi="Times New Roman" w:eastAsia="Times New Roman" w:ascii="Times New Roman"/>
          <w:sz w:val="16"/>
          <w:szCs w:val="16"/>
        </w:rPr>
        <w:t>What other Personal Accident, Life Medical or Liability Insurance do you have with this or any other company?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6"/>
        <w:ind w:left="115"/>
      </w:pPr>
      <w:r>
        <w:rPr>
          <w:rFonts w:cs="Times New Roman" w:hAnsi="Times New Roman" w:eastAsia="Times New Roman" w:ascii="Times New Roman"/>
          <w:i/>
          <w:sz w:val="16"/>
          <w:szCs w:val="16"/>
        </w:rPr>
        <w:t>Apakah Insurans Kemalangan Diri, Hayat, Perubatan atau Liabiliti lain yang dipegang oleh anda samada dengan syarikat ini atau syarikat yang lain?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  <w:ind w:left="115"/>
      </w:pPr>
      <w:r>
        <w:rPr>
          <w:rFonts w:cs="Times New Roman" w:hAnsi="Times New Roman" w:eastAsia="Times New Roman" w:ascii="Times New Roman"/>
          <w:sz w:val="16"/>
          <w:szCs w:val="16"/>
        </w:rPr>
        <w:t>Please provide details.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Sila berikan butiran.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8"/>
        <w:ind w:left="194"/>
      </w:pPr>
      <w:r>
        <w:pict>
          <v:group style="position:absolute;margin-left:39.244pt;margin-top:-5.59355pt;width:516.906pt;height:46.3541pt;mso-position-horizontal-relative:page;mso-position-vertical-relative:paragraph;z-index:-825" coordorigin="785,-112" coordsize="10338,927">
            <v:shape style="position:absolute;left:795;top:-102;width:10318;height:454" coordorigin="795,-102" coordsize="10318,454" path="m795,-102l795,352,11113,352,11113,-102,795,-102xe" filled="t" fillcolor="#8C07FE" stroked="f">
              <v:path arrowok="t"/>
              <v:fill/>
            </v:shape>
            <v:shape style="position:absolute;left:4310;top:352;width:0;height:444" coordorigin="4310,352" coordsize="0,444" path="m4310,795l4310,352e" filled="f" stroked="t" strokeweight="1pt" strokecolor="#000000">
              <v:path arrowok="t"/>
            </v:shape>
            <v:shape style="position:absolute;left:7711;top:352;width:0;height:444" coordorigin="7711,352" coordsize="0,444" path="m7711,795l7711,352e" filled="f" stroked="t" strokeweight="1pt" strokecolor="#000000">
              <v:path arrowok="t"/>
            </v:shape>
            <v:shape style="position:absolute;left:795;top:805;width:3515;height:0" coordorigin="795,805" coordsize="3515,0" path="m795,805l4310,805e" filled="f" stroked="t" strokeweight="1pt" strokecolor="#000000">
              <v:path arrowok="t"/>
            </v:shape>
            <v:shape style="position:absolute;left:4310;top:805;width:3402;height:0" coordorigin="4310,805" coordsize="3402,0" path="m4310,805l7711,805e" filled="f" stroked="t" strokeweight="1pt" strokecolor="#000000">
              <v:path arrowok="t"/>
            </v:shape>
            <v:shape style="position:absolute;left:7711;top:805;width:3402;height:0" coordorigin="7711,805" coordsize="3402,0" path="m7711,805l11113,805e" filled="f" stroked="t" strokeweight="1pt" strokecolor="#000000">
              <v:path arrowok="t"/>
            </v:shape>
            <v:shape style="position:absolute;left:4310;top:-102;width:0;height:454" coordorigin="4310,-102" coordsize="0,454" path="m4310,352l4310,-102e" filled="f" stroked="t" strokeweight="1pt" strokecolor="#000000">
              <v:path arrowok="t"/>
            </v:shape>
            <v:shape style="position:absolute;left:7711;top:-102;width:0;height:454" coordorigin="7711,-102" coordsize="0,454" path="m7711,352l7711,-102e" filled="f" stroked="t" strokeweight="1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z w:val="16"/>
          <w:szCs w:val="16"/>
        </w:rPr>
        <w:t>Company </w:t>
      </w:r>
      <w:r>
        <w:rPr>
          <w:rFonts w:cs="Times New Roman" w:hAnsi="Times New Roman" w:eastAsia="Times New Roman" w:ascii="Times New Roman"/>
          <w:sz w:val="16"/>
          <w:szCs w:val="16"/>
        </w:rPr>
        <w:t>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Syarikat                                                   </w:t>
      </w:r>
      <w:r>
        <w:rPr>
          <w:rFonts w:cs="Times New Roman" w:hAnsi="Times New Roman" w:eastAsia="Times New Roman" w:ascii="Times New Roman"/>
          <w:b/>
          <w:sz w:val="16"/>
          <w:szCs w:val="16"/>
        </w:rPr>
        <w:t>Amount </w:t>
      </w:r>
      <w:r>
        <w:rPr>
          <w:rFonts w:cs="Times New Roman" w:hAnsi="Times New Roman" w:eastAsia="Times New Roman" w:ascii="Times New Roman"/>
          <w:sz w:val="16"/>
          <w:szCs w:val="16"/>
        </w:rPr>
        <w:t>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Jumlah                                                     </w:t>
      </w:r>
      <w:r>
        <w:rPr>
          <w:rFonts w:cs="Times New Roman" w:hAnsi="Times New Roman" w:eastAsia="Times New Roman" w:ascii="Times New Roman"/>
          <w:b/>
          <w:sz w:val="16"/>
          <w:szCs w:val="16"/>
        </w:rPr>
        <w:t>Expiry Date </w:t>
      </w:r>
      <w:r>
        <w:rPr>
          <w:rFonts w:cs="Times New Roman" w:hAnsi="Times New Roman" w:eastAsia="Times New Roman" w:ascii="Times New Roman"/>
          <w:sz w:val="16"/>
          <w:szCs w:val="16"/>
        </w:rPr>
        <w:t>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Tarikh Luput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15"/>
      </w:pPr>
      <w:r>
        <w:pict>
          <v:group style="position:absolute;margin-left:436.744pt;margin-top:8.42985pt;width:11.889pt;height:11.889pt;mso-position-horizontal-relative:page;mso-position-vertical-relative:paragraph;z-index:-824" coordorigin="8735,169" coordsize="238,238">
            <v:shape style="position:absolute;left:8735;top:169;width:238;height:238" coordorigin="8735,169" coordsize="238,238" path="m8735,406l8973,406,8973,169,8735,169,8735,406xe" filled="f" stroked="t" strokeweight="0.3pt" strokecolor="#000000">
              <v:path arrowok="t"/>
            </v:shape>
            <w10:wrap type="none"/>
          </v:group>
        </w:pict>
      </w:r>
      <w:r>
        <w:pict>
          <v:group style="position:absolute;margin-left:495.244pt;margin-top:8.42985pt;width:11.889pt;height:11.889pt;mso-position-horizontal-relative:page;mso-position-vertical-relative:paragraph;z-index:-823" coordorigin="9905,169" coordsize="238,238">
            <v:shape style="position:absolute;left:9905;top:169;width:238;height:238" coordorigin="9905,169" coordsize="238,238" path="m9905,406l10143,406,10143,169,9905,169,9905,406xe" filled="f" stroked="t" strokeweight="0.3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16"/>
          <w:szCs w:val="16"/>
        </w:rPr>
        <w:t>Have any of you met with an accident, suffered from any existing or recurring illness or physical deformity?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6" w:lineRule="auto" w:line="260"/>
        <w:ind w:left="115" w:right="281"/>
      </w:pPr>
      <w:r>
        <w:rPr>
          <w:rFonts w:cs="Times New Roman" w:hAnsi="Times New Roman" w:eastAsia="Times New Roman" w:ascii="Times New Roman"/>
          <w:i/>
          <w:sz w:val="16"/>
          <w:szCs w:val="16"/>
        </w:rPr>
        <w:t>Pernahkah sesiapa daripada anda mengalami kemalangan, sedang menghidapi penyakit atau                                          </w:t>
      </w:r>
      <w:r>
        <w:rPr>
          <w:rFonts w:cs="Times New Roman" w:hAnsi="Times New Roman" w:eastAsia="Times New Roman" w:ascii="Times New Roman"/>
          <w:sz w:val="16"/>
          <w:szCs w:val="16"/>
        </w:rPr>
        <w:t>Yes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Ya                </w:t>
      </w:r>
      <w:r>
        <w:rPr>
          <w:rFonts w:cs="Times New Roman" w:hAnsi="Times New Roman" w:eastAsia="Times New Roman" w:ascii="Times New Roman"/>
          <w:sz w:val="16"/>
          <w:szCs w:val="16"/>
        </w:rPr>
        <w:t>No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Tidak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 penyakit berulang atau mengalami ketidakupayaan fizikal?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15"/>
      </w:pPr>
      <w:r>
        <w:pict>
          <v:group style="position:absolute;margin-left:39.744pt;margin-top:30.4534pt;width:515.788pt;height:0pt;mso-position-horizontal-relative:page;mso-position-vertical-relative:paragraph;z-index:-828" coordorigin="795,609" coordsize="10316,0">
            <v:shape style="position:absolute;left:795;top:609;width:10316;height:0" coordorigin="795,609" coordsize="10316,0" path="m795,609l11111,609e" filled="f" stroked="t" strokeweight="0.3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16"/>
          <w:szCs w:val="16"/>
        </w:rPr>
        <w:t>If yes, please provide details.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Jika ya, sila berikan butiran.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15"/>
      </w:pPr>
      <w:r>
        <w:pict>
          <v:group style="position:absolute;margin-left:436.744pt;margin-top:-1.56995pt;width:11.889pt;height:11.889pt;mso-position-horizontal-relative:page;mso-position-vertical-relative:paragraph;z-index:-822" coordorigin="8735,-31" coordsize="238,238">
            <v:shape style="position:absolute;left:8735;top:-31;width:238;height:238" coordorigin="8735,-31" coordsize="238,238" path="m8735,206l8973,206,8973,-31,8735,-31,8735,206xe" filled="f" stroked="t" strokeweight="0.3pt" strokecolor="#000000">
              <v:path arrowok="t"/>
            </v:shape>
            <w10:wrap type="none"/>
          </v:group>
        </w:pict>
      </w:r>
      <w:r>
        <w:pict>
          <v:group style="position:absolute;margin-left:493.437pt;margin-top:-1.56995pt;width:11.889pt;height:11.889pt;mso-position-horizontal-relative:page;mso-position-vertical-relative:paragraph;z-index:-821" coordorigin="9869,-31" coordsize="238,238">
            <v:shape style="position:absolute;left:9869;top:-31;width:238;height:238" coordorigin="9869,-31" coordsize="238,238" path="m9869,206l10107,206,10107,-31,9869,-31,9869,206xe" filled="f" stroked="t" strokeweight="0.3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16"/>
          <w:szCs w:val="16"/>
        </w:rPr>
        <w:t>Do any of you engage in any hazardous activities, games or sports?                                                                                       Yes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Ya               </w:t>
      </w:r>
      <w:r>
        <w:rPr>
          <w:rFonts w:cs="Times New Roman" w:hAnsi="Times New Roman" w:eastAsia="Times New Roman" w:ascii="Times New Roman"/>
          <w:sz w:val="16"/>
          <w:szCs w:val="16"/>
        </w:rPr>
        <w:t>No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Tidak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6"/>
        <w:ind w:left="115"/>
      </w:pPr>
      <w:r>
        <w:rPr>
          <w:rFonts w:cs="Times New Roman" w:hAnsi="Times New Roman" w:eastAsia="Times New Roman" w:ascii="Times New Roman"/>
          <w:i/>
          <w:sz w:val="16"/>
          <w:szCs w:val="16"/>
        </w:rPr>
        <w:t>Adakah sesiapa daripada anda terlibat dalam akitiviti, permainan atau sukan berbahaya?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15"/>
      </w:pPr>
      <w:r>
        <w:pict>
          <v:group style="position:absolute;margin-left:436.744pt;margin-top:8.43005pt;width:11.889pt;height:11.889pt;mso-position-horizontal-relative:page;mso-position-vertical-relative:paragraph;z-index:-820" coordorigin="8735,169" coordsize="238,238">
            <v:shape style="position:absolute;left:8735;top:169;width:238;height:238" coordorigin="8735,169" coordsize="238,238" path="m8735,406l8973,406,8973,169,8735,169,8735,406xe" filled="f" stroked="t" strokeweight="0.3pt" strokecolor="#000000">
              <v:path arrowok="t"/>
            </v:shape>
            <w10:wrap type="none"/>
          </v:group>
        </w:pict>
      </w:r>
      <w:r>
        <w:pict>
          <v:group style="position:absolute;margin-left:493.437pt;margin-top:8.43005pt;width:11.889pt;height:11.889pt;mso-position-horizontal-relative:page;mso-position-vertical-relative:paragraph;z-index:-819" coordorigin="9869,169" coordsize="238,238">
            <v:shape style="position:absolute;left:9869;top:169;width:238;height:238" coordorigin="9869,169" coordsize="238,238" path="m9869,406l10107,406,10107,169,9869,169,9869,406xe" filled="f" stroked="t" strokeweight="0.3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16"/>
          <w:szCs w:val="16"/>
        </w:rPr>
        <w:t>Has the insurance now proposed been declined, cancelled, refused renewal or subject to any special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6" w:lineRule="auto" w:line="260"/>
        <w:ind w:left="115" w:right="317"/>
      </w:pPr>
      <w:r>
        <w:rPr>
          <w:rFonts w:cs="Times New Roman" w:hAnsi="Times New Roman" w:eastAsia="Times New Roman" w:ascii="Times New Roman"/>
          <w:sz w:val="16"/>
          <w:szCs w:val="16"/>
        </w:rPr>
        <w:t>terms by any other insurance company?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Pernahkah insurans yang dicadangkan tersebut ditolak,                                 </w:t>
      </w:r>
      <w:r>
        <w:rPr>
          <w:rFonts w:cs="Times New Roman" w:hAnsi="Times New Roman" w:eastAsia="Times New Roman" w:ascii="Times New Roman"/>
          <w:sz w:val="16"/>
          <w:szCs w:val="16"/>
        </w:rPr>
        <w:t>Yes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Ya               </w:t>
      </w:r>
      <w:r>
        <w:rPr>
          <w:rFonts w:cs="Times New Roman" w:hAnsi="Times New Roman" w:eastAsia="Times New Roman" w:ascii="Times New Roman"/>
          <w:sz w:val="16"/>
          <w:szCs w:val="16"/>
        </w:rPr>
        <w:t>No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Tidak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 ditamatkan, tidak diperbaharui atau tertakluk kepada terma khas oleh syarikat insurans lain?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15"/>
      </w:pPr>
      <w:r>
        <w:pict>
          <v:group style="position:absolute;margin-left:436.744pt;margin-top:8.43005pt;width:11.889pt;height:11.889pt;mso-position-horizontal-relative:page;mso-position-vertical-relative:paragraph;z-index:-818" coordorigin="8735,169" coordsize="238,238">
            <v:shape style="position:absolute;left:8735;top:169;width:238;height:238" coordorigin="8735,169" coordsize="238,238" path="m8735,406l8973,406,8973,169,8735,169,8735,406xe" filled="f" stroked="t" strokeweight="0.3pt" strokecolor="#000000">
              <v:path arrowok="t"/>
            </v:shape>
            <w10:wrap type="none"/>
          </v:group>
        </w:pict>
      </w:r>
      <w:r>
        <w:pict>
          <v:group style="position:absolute;margin-left:493.437pt;margin-top:8.43005pt;width:11.889pt;height:11.889pt;mso-position-horizontal-relative:page;mso-position-vertical-relative:paragraph;z-index:-817" coordorigin="9869,169" coordsize="238,238">
            <v:shape style="position:absolute;left:9869;top:169;width:238;height:238" coordorigin="9869,169" coordsize="238,238" path="m9869,406l10107,406,10107,169,9869,169,9869,406xe" filled="f" stroked="t" strokeweight="0.3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16"/>
          <w:szCs w:val="16"/>
        </w:rPr>
        <w:t>Have any claims been made upon you in respect of injuries to person or for damage to property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6" w:lineRule="auto" w:line="260"/>
        <w:ind w:left="115" w:right="317"/>
      </w:pPr>
      <w:r>
        <w:rPr>
          <w:rFonts w:cs="Times New Roman" w:hAnsi="Times New Roman" w:eastAsia="Times New Roman" w:ascii="Times New Roman"/>
          <w:sz w:val="16"/>
          <w:szCs w:val="16"/>
        </w:rPr>
        <w:t>of third party?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Adakah apa-apa tuntutan pernah dibuat terhadap anda untuk kecederaan atau                                      </w:t>
      </w:r>
      <w:r>
        <w:rPr>
          <w:rFonts w:cs="Times New Roman" w:hAnsi="Times New Roman" w:eastAsia="Times New Roman" w:ascii="Times New Roman"/>
          <w:sz w:val="16"/>
          <w:szCs w:val="16"/>
        </w:rPr>
        <w:t>Yes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Ya               </w:t>
      </w:r>
      <w:r>
        <w:rPr>
          <w:rFonts w:cs="Times New Roman" w:hAnsi="Times New Roman" w:eastAsia="Times New Roman" w:ascii="Times New Roman"/>
          <w:sz w:val="16"/>
          <w:szCs w:val="16"/>
        </w:rPr>
        <w:t>No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Tidak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 kerosakan harta benda pihak ketiga?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15"/>
      </w:pPr>
      <w:r>
        <w:pict>
          <v:group style="position:absolute;margin-left:39.744pt;margin-top:12.2208pt;width:515.788pt;height:0pt;mso-position-horizontal-relative:page;mso-position-vertical-relative:paragraph;z-index:-827" coordorigin="795,244" coordsize="10316,0">
            <v:shape style="position:absolute;left:795;top:244;width:10316;height:0" coordorigin="795,244" coordsize="10316,0" path="m795,244l11111,244e" filled="f" stroked="t" strokeweight="1pt" strokecolor="#8C07FE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z w:val="16"/>
          <w:szCs w:val="16"/>
        </w:rPr>
        <w:t>Declaration </w:t>
      </w:r>
      <w:r>
        <w:rPr>
          <w:rFonts w:cs="Times New Roman" w:hAnsi="Times New Roman" w:eastAsia="Times New Roman" w:ascii="Times New Roman"/>
          <w:sz w:val="16"/>
          <w:szCs w:val="16"/>
        </w:rPr>
        <w:t>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Pengakuan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15"/>
      </w:pPr>
      <w:r>
        <w:rPr>
          <w:rFonts w:cs="Times New Roman" w:hAnsi="Times New Roman" w:eastAsia="Times New Roman" w:ascii="Times New Roman"/>
          <w:sz w:val="16"/>
          <w:szCs w:val="16"/>
        </w:rPr>
        <w:t>I / We agree that the statements and declarations contained in this proposal form will be relied upon by Chubb Insurance Malaysia Berhad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6"/>
        <w:ind w:left="115"/>
      </w:pPr>
      <w:r>
        <w:rPr>
          <w:rFonts w:cs="Times New Roman" w:hAnsi="Times New Roman" w:eastAsia="Times New Roman" w:ascii="Times New Roman"/>
          <w:sz w:val="16"/>
          <w:szCs w:val="16"/>
        </w:rPr>
        <w:t>(Chubb) to decide whether to accept this insurance.</w:t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15"/>
      </w:pPr>
      <w:r>
        <w:rPr>
          <w:rFonts w:cs="Times New Roman" w:hAnsi="Times New Roman" w:eastAsia="Times New Roman" w:ascii="Times New Roman"/>
          <w:i/>
          <w:sz w:val="16"/>
          <w:szCs w:val="16"/>
        </w:rPr>
        <w:t>Saya / Kami bersetuju bahawa kenyataan-kenyataan dan pengakuan-pengakuan di dalam borang cadangan ini akan digunapakai oleh Chubb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6"/>
        <w:ind w:left="115"/>
      </w:pPr>
      <w:r>
        <w:rPr>
          <w:rFonts w:cs="Times New Roman" w:hAnsi="Times New Roman" w:eastAsia="Times New Roman" w:ascii="Times New Roman"/>
          <w:i/>
          <w:sz w:val="16"/>
          <w:szCs w:val="16"/>
        </w:rPr>
        <w:t>Insurance Malaysia Berhad (Chubb) untuk membuat keputusan sama ada untuk menerima insurans ini.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15"/>
      </w:pPr>
      <w:r>
        <w:pict>
          <v:group style="position:absolute;margin-left:39.744pt;margin-top:12.2181pt;width:515.788pt;height:0pt;mso-position-horizontal-relative:page;mso-position-vertical-relative:paragraph;z-index:-826" coordorigin="795,244" coordsize="10316,0">
            <v:shape style="position:absolute;left:795;top:244;width:10316;height:0" coordorigin="795,244" coordsize="10316,0" path="m795,244l11111,244e" filled="f" stroked="t" strokeweight="1pt" strokecolor="#8C07FE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z w:val="16"/>
          <w:szCs w:val="16"/>
        </w:rPr>
        <w:t>Privacy Notice </w:t>
      </w:r>
      <w:r>
        <w:rPr>
          <w:rFonts w:cs="Times New Roman" w:hAnsi="Times New Roman" w:eastAsia="Times New Roman" w:ascii="Times New Roman"/>
          <w:sz w:val="16"/>
          <w:szCs w:val="16"/>
        </w:rPr>
        <w:t>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Notis Privasi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auto" w:line="260"/>
        <w:ind w:left="115" w:right="108"/>
      </w:pPr>
      <w:r>
        <w:rPr>
          <w:rFonts w:cs="Times New Roman" w:hAnsi="Times New Roman" w:eastAsia="Times New Roman" w:ascii="Times New Roman"/>
          <w:sz w:val="16"/>
          <w:szCs w:val="16"/>
        </w:rPr>
        <w:t>I understand that Chubb needs to deal with my personal data including my sensitive personal data such as details about my health and</w:t>
      </w:r>
      <w:r>
        <w:rPr>
          <w:rFonts w:cs="Times New Roman" w:hAnsi="Times New Roman" w:eastAsia="Times New Roman" w:ascii="Times New Roman"/>
          <w:sz w:val="16"/>
          <w:szCs w:val="16"/>
        </w:rPr>
        <w:t> condition, if any to administer my Policy and offer me insurance products and services. To achieve these purposes, I allow Chubb to collect,</w:t>
      </w:r>
      <w:r>
        <w:rPr>
          <w:rFonts w:cs="Times New Roman" w:hAnsi="Times New Roman" w:eastAsia="Times New Roman" w:ascii="Times New Roman"/>
          <w:sz w:val="16"/>
          <w:szCs w:val="16"/>
        </w:rPr>
        <w:t> use and disclose my personal data to selected third parties in or outside Malaysia, in accordance with Chubb’s Personal Data Protection Notice,</w:t>
      </w:r>
      <w:r>
        <w:rPr>
          <w:rFonts w:cs="Times New Roman" w:hAnsi="Times New Roman" w:eastAsia="Times New Roman" w:ascii="Times New Roman"/>
          <w:sz w:val="16"/>
          <w:szCs w:val="16"/>
        </w:rPr>
        <w:t> which is found in Chubb’s website at </w:t>
      </w:r>
      <w:hyperlink r:id="rId5">
        <w:r>
          <w:rPr>
            <w:rFonts w:cs="Times New Roman" w:hAnsi="Times New Roman" w:eastAsia="Times New Roman" w:ascii="Times New Roman"/>
            <w:sz w:val="16"/>
            <w:szCs w:val="16"/>
            <w:u w:val="single" w:color="000000"/>
          </w:rPr>
          <w:t>www</w:t>
        </w:r>
        <w:r>
          <w:rPr>
            <w:rFonts w:cs="Times New Roman" w:hAnsi="Times New Roman" w:eastAsia="Times New Roman" w:ascii="Times New Roman"/>
            <w:sz w:val="16"/>
            <w:szCs w:val="16"/>
            <w:u w:val="single" w:color="000000"/>
          </w:rPr>
        </w:r>
        <w:r>
          <w:rPr>
            <w:rFonts w:cs="Times New Roman" w:hAnsi="Times New Roman" w:eastAsia="Times New Roman" w:ascii="Times New Roman"/>
            <w:sz w:val="16"/>
            <w:szCs w:val="16"/>
            <w:u w:val="single" w:color="000000"/>
          </w:rPr>
          <w:t>.</w:t>
        </w:r>
        <w:r>
          <w:rPr>
            <w:rFonts w:cs="Times New Roman" w:hAnsi="Times New Roman" w:eastAsia="Times New Roman" w:ascii="Times New Roman"/>
            <w:sz w:val="16"/>
            <w:szCs w:val="16"/>
            <w:u w:val="single" w:color="000000"/>
          </w:rPr>
        </w:r>
        <w:r>
          <w:rPr>
            <w:rFonts w:cs="Times New Roman" w:hAnsi="Times New Roman" w:eastAsia="Times New Roman" w:ascii="Times New Roman"/>
            <w:sz w:val="16"/>
            <w:szCs w:val="16"/>
            <w:u w:val="single" w:color="000000"/>
          </w:rPr>
          <w:t>ch</w:t>
        </w:r>
        <w:r>
          <w:rPr>
            <w:rFonts w:cs="Times New Roman" w:hAnsi="Times New Roman" w:eastAsia="Times New Roman" w:ascii="Times New Roman"/>
            <w:sz w:val="16"/>
            <w:szCs w:val="16"/>
            <w:u w:val="single" w:color="000000"/>
          </w:rPr>
        </w:r>
        <w:r>
          <w:rPr>
            <w:rFonts w:cs="Times New Roman" w:hAnsi="Times New Roman" w:eastAsia="Times New Roman" w:ascii="Times New Roman"/>
            <w:sz w:val="16"/>
            <w:szCs w:val="16"/>
            <w:u w:val="single" w:color="000000"/>
          </w:rPr>
          <w:t>ubb</w:t>
        </w:r>
        <w:r>
          <w:rPr>
            <w:rFonts w:cs="Times New Roman" w:hAnsi="Times New Roman" w:eastAsia="Times New Roman" w:ascii="Times New Roman"/>
            <w:sz w:val="16"/>
            <w:szCs w:val="16"/>
            <w:u w:val="single" w:color="000000"/>
          </w:rPr>
        </w:r>
        <w:r>
          <w:rPr>
            <w:rFonts w:cs="Times New Roman" w:hAnsi="Times New Roman" w:eastAsia="Times New Roman" w:ascii="Times New Roman"/>
            <w:sz w:val="16"/>
            <w:szCs w:val="16"/>
            <w:u w:val="single" w:color="000000"/>
          </w:rPr>
          <w:t>.</w:t>
        </w:r>
        <w:r>
          <w:rPr>
            <w:rFonts w:cs="Times New Roman" w:hAnsi="Times New Roman" w:eastAsia="Times New Roman" w:ascii="Times New Roman"/>
            <w:sz w:val="16"/>
            <w:szCs w:val="16"/>
            <w:u w:val="single" w:color="000000"/>
          </w:rPr>
        </w:r>
        <w:r>
          <w:rPr>
            <w:rFonts w:cs="Times New Roman" w:hAnsi="Times New Roman" w:eastAsia="Times New Roman" w:ascii="Times New Roman"/>
            <w:sz w:val="16"/>
            <w:szCs w:val="16"/>
            <w:u w:val="single" w:color="000000"/>
          </w:rPr>
          <w:t>com/</w:t>
        </w:r>
        <w:r>
          <w:rPr>
            <w:rFonts w:cs="Times New Roman" w:hAnsi="Times New Roman" w:eastAsia="Times New Roman" w:ascii="Times New Roman"/>
            <w:sz w:val="16"/>
            <w:szCs w:val="16"/>
            <w:u w:val="single" w:color="000000"/>
          </w:rPr>
        </w:r>
        <w:r>
          <w:rPr>
            <w:rFonts w:cs="Times New Roman" w:hAnsi="Times New Roman" w:eastAsia="Times New Roman" w:ascii="Times New Roman"/>
            <w:sz w:val="16"/>
            <w:szCs w:val="16"/>
            <w:u w:val="single" w:color="000000"/>
          </w:rPr>
          <w:t>m</w:t>
        </w:r>
        <w:r>
          <w:rPr>
            <w:rFonts w:cs="Times New Roman" w:hAnsi="Times New Roman" w:eastAsia="Times New Roman" w:ascii="Times New Roman"/>
            <w:sz w:val="16"/>
            <w:szCs w:val="16"/>
            <w:u w:val="single" w:color="000000"/>
          </w:rPr>
        </w:r>
        <w:r>
          <w:rPr>
            <w:rFonts w:cs="Times New Roman" w:hAnsi="Times New Roman" w:eastAsia="Times New Roman" w:ascii="Times New Roman"/>
            <w:sz w:val="16"/>
            <w:szCs w:val="16"/>
            <w:u w:val="single" w:color="000000"/>
          </w:rPr>
          <w:t>y</w:t>
        </w:r>
        <w:r>
          <w:rPr>
            <w:rFonts w:cs="Times New Roman" w:hAnsi="Times New Roman" w:eastAsia="Times New Roman" w:ascii="Times New Roman"/>
            <w:sz w:val="16"/>
            <w:szCs w:val="16"/>
            <w:u w:val="single" w:color="000000"/>
          </w:rPr>
        </w:r>
        <w:r>
          <w:rPr>
            <w:rFonts w:cs="Times New Roman" w:hAnsi="Times New Roman" w:eastAsia="Times New Roman" w:ascii="Times New Roman"/>
            <w:sz w:val="16"/>
            <w:szCs w:val="16"/>
            <w:u w:val="single" w:color="000000"/>
          </w:rPr>
          <w:t>-pr</w:t>
        </w:r>
        <w:r>
          <w:rPr>
            <w:rFonts w:cs="Times New Roman" w:hAnsi="Times New Roman" w:eastAsia="Times New Roman" w:ascii="Times New Roman"/>
            <w:sz w:val="16"/>
            <w:szCs w:val="16"/>
            <w:u w:val="single" w:color="000000"/>
          </w:rPr>
        </w:r>
        <w:r>
          <w:rPr>
            <w:rFonts w:cs="Times New Roman" w:hAnsi="Times New Roman" w:eastAsia="Times New Roman" w:ascii="Times New Roman"/>
            <w:sz w:val="16"/>
            <w:szCs w:val="16"/>
            <w:u w:val="single" w:color="000000"/>
          </w:rPr>
          <w:t>i</w:t>
        </w:r>
        <w:r>
          <w:rPr>
            <w:rFonts w:cs="Times New Roman" w:hAnsi="Times New Roman" w:eastAsia="Times New Roman" w:ascii="Times New Roman"/>
            <w:sz w:val="16"/>
            <w:szCs w:val="16"/>
            <w:u w:val="single" w:color="000000"/>
          </w:rPr>
        </w:r>
        <w:r>
          <w:rPr>
            <w:rFonts w:cs="Times New Roman" w:hAnsi="Times New Roman" w:eastAsia="Times New Roman" w:ascii="Times New Roman"/>
            <w:sz w:val="16"/>
            <w:szCs w:val="16"/>
            <w:u w:val="single" w:color="000000"/>
          </w:rPr>
          <w:t>v</w:t>
        </w:r>
        <w:r>
          <w:rPr>
            <w:rFonts w:cs="Times New Roman" w:hAnsi="Times New Roman" w:eastAsia="Times New Roman" w:ascii="Times New Roman"/>
            <w:sz w:val="16"/>
            <w:szCs w:val="16"/>
            <w:u w:val="single" w:color="000000"/>
          </w:rPr>
        </w:r>
        <w:r>
          <w:rPr>
            <w:rFonts w:cs="Times New Roman" w:hAnsi="Times New Roman" w:eastAsia="Times New Roman" w:ascii="Times New Roman"/>
            <w:sz w:val="16"/>
            <w:szCs w:val="16"/>
            <w:u w:val="single" w:color="000000"/>
          </w:rPr>
          <w:t>ac</w:t>
        </w:r>
        <w:r>
          <w:rPr>
            <w:rFonts w:cs="Times New Roman" w:hAnsi="Times New Roman" w:eastAsia="Times New Roman" w:ascii="Times New Roman"/>
            <w:sz w:val="16"/>
            <w:szCs w:val="16"/>
            <w:u w:val="single" w:color="000000"/>
          </w:rPr>
        </w:r>
        <w:r>
          <w:rPr>
            <w:rFonts w:cs="Times New Roman" w:hAnsi="Times New Roman" w:eastAsia="Times New Roman" w:ascii="Times New Roman"/>
            <w:sz w:val="16"/>
            <w:szCs w:val="16"/>
            <w:u w:val="single" w:color="000000"/>
          </w:rPr>
          <w:t>y</w:t>
        </w:r>
      </w:hyperlink>
      <w:r>
        <w:rPr>
          <w:rFonts w:cs="Times New Roman" w:hAnsi="Times New Roman" w:eastAsia="Times New Roman" w:ascii="Times New Roman"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sz w:val="16"/>
          <w:szCs w:val="16"/>
        </w:rPr>
      </w:r>
      <w:r>
        <w:rPr>
          <w:rFonts w:cs="Times New Roman" w:hAnsi="Times New Roman" w:eastAsia="Times New Roman" w:ascii="Times New Roman"/>
          <w:sz w:val="16"/>
          <w:szCs w:val="16"/>
        </w:rPr>
        <w:t>. I may contact Chubb for access to or correction of my personal data, or for</w:t>
      </w:r>
      <w:r>
        <w:rPr>
          <w:rFonts w:cs="Times New Roman" w:hAnsi="Times New Roman" w:eastAsia="Times New Roman" w:ascii="Times New Roman"/>
          <w:sz w:val="16"/>
          <w:szCs w:val="16"/>
        </w:rPr>
        <w:t> any other queries or complaints.</w:t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auto" w:line="260"/>
        <w:ind w:left="115" w:right="115"/>
      </w:pPr>
      <w:r>
        <w:pict>
          <v:group style="position:absolute;margin-left:39.7403pt;margin-top:108.685pt;width:211.288pt;height:0pt;mso-position-horizontal-relative:page;mso-position-vertical-relative:paragraph;z-index:-816" coordorigin="795,2174" coordsize="4226,0">
            <v:shape style="position:absolute;left:795;top:2174;width:4226;height:0" coordorigin="795,2174" coordsize="4226,0" path="m795,2174l5021,2174e" filled="f" stroked="t" strokeweight="0.448pt" strokecolor="#000000">
              <v:path arrowok="t"/>
            </v:shape>
            <w10:wrap type="none"/>
          </v:group>
        </w:pict>
      </w:r>
      <w:r>
        <w:pict>
          <v:group style="position:absolute;margin-left:272.18pt;margin-top:108.685pt;width:101.528pt;height:0pt;mso-position-horizontal-relative:page;mso-position-vertical-relative:paragraph;z-index:-815" coordorigin="5444,2174" coordsize="2031,0">
            <v:shape style="position:absolute;left:5444;top:2174;width:2031;height:0" coordorigin="5444,2174" coordsize="2031,0" path="m5444,2174l7474,2174e" filled="f" stroked="t" strokeweight="0.448pt" strokecolor="#000000">
              <v:path arrowok="t"/>
            </v:shape>
            <w10:wrap type="none"/>
          </v:group>
        </w:pict>
      </w:r>
      <w:r>
        <w:pict>
          <v:group style="position:absolute;margin-left:399.74pt;margin-top:108.685pt;width:148.176pt;height:0pt;mso-position-horizontal-relative:page;mso-position-vertical-relative:paragraph;z-index:-814" coordorigin="7995,2174" coordsize="2964,0">
            <v:shape style="position:absolute;left:7995;top:2174;width:2964;height:0" coordorigin="7995,2174" coordsize="2964,0" path="m7995,2174l10958,2174e" filled="f" stroked="t" strokeweight="0.44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i/>
          <w:sz w:val="16"/>
          <w:szCs w:val="16"/>
        </w:rPr>
        <w:t>Saya faham bahawa Chubb perlu berurusan dengan data peribadi saya termasuklah data peribadi sensitif saya seperti butir-butir mengenai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 kesihatan dan keadaan saya, sekiranya ada untuk mentadbir Polisi saya dan menawarkan saya produk dan perkhidmatan insurans. Untuk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 mencapai tujuan-tujuan ini, saya membenarkan Chubb untuk mengumpul, mengguna dan memberi data peribadi saya kepada pihak ketiga terpilih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 yang terletak di dalam atau di luar Malaysia, selaras dengan Notis Perlindungan Data Peribadi Chubb, yang terdapat dalam laman web Chubb di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 </w:t>
      </w:r>
      <w:hyperlink r:id="rId6">
        <w:r>
          <w:rPr>
            <w:rFonts w:cs="Times New Roman" w:hAnsi="Times New Roman" w:eastAsia="Times New Roman" w:ascii="Times New Roman"/>
            <w:i/>
            <w:sz w:val="16"/>
            <w:szCs w:val="16"/>
            <w:u w:val="single" w:color="000000"/>
          </w:rPr>
          <w:t>www</w:t>
        </w:r>
        <w:r>
          <w:rPr>
            <w:rFonts w:cs="Times New Roman" w:hAnsi="Times New Roman" w:eastAsia="Times New Roman" w:ascii="Times New Roman"/>
            <w:i/>
            <w:sz w:val="16"/>
            <w:szCs w:val="16"/>
            <w:u w:val="single" w:color="000000"/>
          </w:rPr>
        </w:r>
        <w:r>
          <w:rPr>
            <w:rFonts w:cs="Times New Roman" w:hAnsi="Times New Roman" w:eastAsia="Times New Roman" w:ascii="Times New Roman"/>
            <w:i/>
            <w:sz w:val="16"/>
            <w:szCs w:val="16"/>
            <w:u w:val="single" w:color="000000"/>
          </w:rPr>
          <w:t>.</w:t>
        </w:r>
        <w:r>
          <w:rPr>
            <w:rFonts w:cs="Times New Roman" w:hAnsi="Times New Roman" w:eastAsia="Times New Roman" w:ascii="Times New Roman"/>
            <w:i/>
            <w:sz w:val="16"/>
            <w:szCs w:val="16"/>
            <w:u w:val="single" w:color="000000"/>
          </w:rPr>
        </w:r>
        <w:r>
          <w:rPr>
            <w:rFonts w:cs="Times New Roman" w:hAnsi="Times New Roman" w:eastAsia="Times New Roman" w:ascii="Times New Roman"/>
            <w:i/>
            <w:sz w:val="16"/>
            <w:szCs w:val="16"/>
            <w:u w:val="single" w:color="000000"/>
          </w:rPr>
          <w:t>c</w:t>
        </w:r>
        <w:r>
          <w:rPr>
            <w:rFonts w:cs="Times New Roman" w:hAnsi="Times New Roman" w:eastAsia="Times New Roman" w:ascii="Times New Roman"/>
            <w:i/>
            <w:sz w:val="16"/>
            <w:szCs w:val="16"/>
            <w:u w:val="single" w:color="000000"/>
          </w:rPr>
        </w:r>
        <w:r>
          <w:rPr>
            <w:rFonts w:cs="Times New Roman" w:hAnsi="Times New Roman" w:eastAsia="Times New Roman" w:ascii="Times New Roman"/>
            <w:i/>
            <w:sz w:val="16"/>
            <w:szCs w:val="16"/>
            <w:u w:val="single" w:color="000000"/>
          </w:rPr>
          <w:t>hubb</w:t>
        </w:r>
        <w:r>
          <w:rPr>
            <w:rFonts w:cs="Times New Roman" w:hAnsi="Times New Roman" w:eastAsia="Times New Roman" w:ascii="Times New Roman"/>
            <w:i/>
            <w:sz w:val="16"/>
            <w:szCs w:val="16"/>
            <w:u w:val="single" w:color="000000"/>
          </w:rPr>
        </w:r>
        <w:r>
          <w:rPr>
            <w:rFonts w:cs="Times New Roman" w:hAnsi="Times New Roman" w:eastAsia="Times New Roman" w:ascii="Times New Roman"/>
            <w:i/>
            <w:sz w:val="16"/>
            <w:szCs w:val="16"/>
            <w:u w:val="single" w:color="000000"/>
          </w:rPr>
          <w:t>.</w:t>
        </w:r>
        <w:r>
          <w:rPr>
            <w:rFonts w:cs="Times New Roman" w:hAnsi="Times New Roman" w:eastAsia="Times New Roman" w:ascii="Times New Roman"/>
            <w:i/>
            <w:sz w:val="16"/>
            <w:szCs w:val="16"/>
            <w:u w:val="single" w:color="000000"/>
          </w:rPr>
        </w:r>
        <w:r>
          <w:rPr>
            <w:rFonts w:cs="Times New Roman" w:hAnsi="Times New Roman" w:eastAsia="Times New Roman" w:ascii="Times New Roman"/>
            <w:i/>
            <w:sz w:val="16"/>
            <w:szCs w:val="16"/>
            <w:u w:val="single" w:color="000000"/>
          </w:rPr>
          <w:t>c</w:t>
        </w:r>
        <w:r>
          <w:rPr>
            <w:rFonts w:cs="Times New Roman" w:hAnsi="Times New Roman" w:eastAsia="Times New Roman" w:ascii="Times New Roman"/>
            <w:i/>
            <w:sz w:val="16"/>
            <w:szCs w:val="16"/>
            <w:u w:val="single" w:color="000000"/>
          </w:rPr>
        </w:r>
        <w:r>
          <w:rPr>
            <w:rFonts w:cs="Times New Roman" w:hAnsi="Times New Roman" w:eastAsia="Times New Roman" w:ascii="Times New Roman"/>
            <w:i/>
            <w:sz w:val="16"/>
            <w:szCs w:val="16"/>
            <w:u w:val="single" w:color="000000"/>
          </w:rPr>
          <w:t>om/</w:t>
        </w:r>
        <w:r>
          <w:rPr>
            <w:rFonts w:cs="Times New Roman" w:hAnsi="Times New Roman" w:eastAsia="Times New Roman" w:ascii="Times New Roman"/>
            <w:i/>
            <w:sz w:val="16"/>
            <w:szCs w:val="16"/>
            <w:u w:val="single" w:color="000000"/>
          </w:rPr>
        </w:r>
        <w:r>
          <w:rPr>
            <w:rFonts w:cs="Times New Roman" w:hAnsi="Times New Roman" w:eastAsia="Times New Roman" w:ascii="Times New Roman"/>
            <w:i/>
            <w:sz w:val="16"/>
            <w:szCs w:val="16"/>
            <w:u w:val="single" w:color="000000"/>
          </w:rPr>
          <w:t>m</w:t>
        </w:r>
        <w:r>
          <w:rPr>
            <w:rFonts w:cs="Times New Roman" w:hAnsi="Times New Roman" w:eastAsia="Times New Roman" w:ascii="Times New Roman"/>
            <w:i/>
            <w:sz w:val="16"/>
            <w:szCs w:val="16"/>
            <w:u w:val="single" w:color="000000"/>
          </w:rPr>
        </w:r>
        <w:r>
          <w:rPr>
            <w:rFonts w:cs="Times New Roman" w:hAnsi="Times New Roman" w:eastAsia="Times New Roman" w:ascii="Times New Roman"/>
            <w:i/>
            <w:sz w:val="16"/>
            <w:szCs w:val="16"/>
            <w:u w:val="single" w:color="000000"/>
          </w:rPr>
          <w:t>y</w:t>
        </w:r>
        <w:r>
          <w:rPr>
            <w:rFonts w:cs="Times New Roman" w:hAnsi="Times New Roman" w:eastAsia="Times New Roman" w:ascii="Times New Roman"/>
            <w:i/>
            <w:sz w:val="16"/>
            <w:szCs w:val="16"/>
            <w:u w:val="single" w:color="000000"/>
          </w:rPr>
        </w:r>
        <w:r>
          <w:rPr>
            <w:rFonts w:cs="Times New Roman" w:hAnsi="Times New Roman" w:eastAsia="Times New Roman" w:ascii="Times New Roman"/>
            <w:i/>
            <w:sz w:val="16"/>
            <w:szCs w:val="16"/>
            <w:u w:val="single" w:color="000000"/>
          </w:rPr>
          <w:t>-priv</w:t>
        </w:r>
        <w:r>
          <w:rPr>
            <w:rFonts w:cs="Times New Roman" w:hAnsi="Times New Roman" w:eastAsia="Times New Roman" w:ascii="Times New Roman"/>
            <w:i/>
            <w:sz w:val="16"/>
            <w:szCs w:val="16"/>
            <w:u w:val="single" w:color="000000"/>
          </w:rPr>
        </w:r>
        <w:r>
          <w:rPr>
            <w:rFonts w:cs="Times New Roman" w:hAnsi="Times New Roman" w:eastAsia="Times New Roman" w:ascii="Times New Roman"/>
            <w:i/>
            <w:sz w:val="16"/>
            <w:szCs w:val="16"/>
            <w:u w:val="single" w:color="000000"/>
          </w:rPr>
          <w:t>ac</w:t>
        </w:r>
        <w:r>
          <w:rPr>
            <w:rFonts w:cs="Times New Roman" w:hAnsi="Times New Roman" w:eastAsia="Times New Roman" w:ascii="Times New Roman"/>
            <w:i/>
            <w:sz w:val="16"/>
            <w:szCs w:val="16"/>
            <w:u w:val="single" w:color="000000"/>
          </w:rPr>
        </w:r>
        <w:r>
          <w:rPr>
            <w:rFonts w:cs="Times New Roman" w:hAnsi="Times New Roman" w:eastAsia="Times New Roman" w:ascii="Times New Roman"/>
            <w:i/>
            <w:sz w:val="16"/>
            <w:szCs w:val="16"/>
            <w:u w:val="single" w:color="000000"/>
          </w:rPr>
          <w:t>y</w:t>
        </w:r>
      </w:hyperlink>
      <w:r>
        <w:rPr>
          <w:rFonts w:cs="Times New Roman" w:hAnsi="Times New Roman" w:eastAsia="Times New Roman" w:ascii="Times New Roman"/>
          <w:i/>
          <w:sz w:val="16"/>
          <w:szCs w:val="16"/>
          <w:u w:val="single" w:color="000000"/>
        </w:rPr>
      </w:r>
      <w:r>
        <w:rPr>
          <w:rFonts w:cs="Times New Roman" w:hAnsi="Times New Roman" w:eastAsia="Times New Roman" w:ascii="Times New Roman"/>
          <w:i/>
          <w:sz w:val="16"/>
          <w:szCs w:val="16"/>
        </w:rPr>
      </w:r>
      <w:r>
        <w:rPr>
          <w:rFonts w:cs="Times New Roman" w:hAnsi="Times New Roman" w:eastAsia="Times New Roman" w:ascii="Times New Roman"/>
          <w:i/>
          <w:sz w:val="16"/>
          <w:szCs w:val="16"/>
        </w:rPr>
        <w:t>. Saya boleh menghubungi Chubb untuk mendapatkan atau membetulkan data peribadi saya, atau untuk sebarang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 pertanyaan atau aduan.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8"/>
        <w:ind w:left="115"/>
        <w:sectPr>
          <w:pgMar w:header="0" w:footer="484" w:top="740" w:bottom="280" w:left="680" w:right="680"/>
          <w:pgSz w:w="11920" w:h="16840"/>
        </w:sectPr>
      </w:pPr>
      <w:r>
        <w:rPr>
          <w:rFonts w:cs="Times New Roman" w:hAnsi="Times New Roman" w:eastAsia="Times New Roman" w:ascii="Times New Roman"/>
          <w:sz w:val="16"/>
          <w:szCs w:val="16"/>
        </w:rPr>
        <w:t>Signature Of Insured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Tandatangan Pihak Diinsuranskan           </w:t>
      </w:r>
      <w:r>
        <w:rPr>
          <w:rFonts w:cs="Times New Roman" w:hAnsi="Times New Roman" w:eastAsia="Times New Roman" w:ascii="Times New Roman"/>
          <w:sz w:val="16"/>
          <w:szCs w:val="16"/>
        </w:rPr>
        <w:t>Date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Tarikh                                        </w:t>
      </w:r>
      <w:r>
        <w:rPr>
          <w:rFonts w:cs="Times New Roman" w:hAnsi="Times New Roman" w:eastAsia="Times New Roman" w:ascii="Times New Roman"/>
          <w:sz w:val="16"/>
          <w:szCs w:val="16"/>
        </w:rPr>
        <w:t>Name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Nama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81"/>
        <w:ind w:left="115"/>
      </w:pPr>
      <w:r>
        <w:pict>
          <v:group style="position:absolute;margin-left:39.744pt;margin-top:16.2708pt;width:515.788pt;height:0pt;mso-position-horizontal-relative:page;mso-position-vertical-relative:paragraph;z-index:-813" coordorigin="795,325" coordsize="10316,0">
            <v:shape style="position:absolute;left:795;top:325;width:10316;height:0" coordorigin="795,325" coordsize="10316,0" path="m795,325l11111,325e" filled="f" stroked="t" strokeweight="1pt" strokecolor="#8C07FE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z w:val="16"/>
          <w:szCs w:val="16"/>
        </w:rPr>
        <w:t>Payment Mode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Kaedah Pembayaran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24"/>
          <w:szCs w:val="24"/>
        </w:rPr>
        <w:jc w:val="left"/>
        <w:spacing w:before="3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  <w:ind w:left="115"/>
      </w:pPr>
      <w:r>
        <w:pict>
          <v:group style="position:absolute;margin-left:267.573pt;margin-top:-1.71735pt;width:118.937pt;height:12.189pt;mso-position-horizontal-relative:page;mso-position-vertical-relative:paragraph;z-index:-810" coordorigin="5351,-34" coordsize="2379,244">
            <v:shape style="position:absolute;left:5354;top:-31;width:238;height:238" coordorigin="5354,-31" coordsize="238,238" path="m5354,206l5592,206,5592,-31,5354,-31,5354,206xe" filled="f" stroked="t" strokeweight="0.3pt" strokecolor="#000000">
              <v:path arrowok="t"/>
            </v:shape>
            <v:shape style="position:absolute;left:5592;top:-31;width:238;height:238" coordorigin="5592,-31" coordsize="238,238" path="m5592,206l5829,206,5829,-31,5592,-31,5592,206xe" filled="f" stroked="t" strokeweight="0.3pt" strokecolor="#000000">
              <v:path arrowok="t"/>
            </v:shape>
            <v:shape style="position:absolute;left:5829;top:-31;width:238;height:238" coordorigin="5829,-31" coordsize="238,238" path="m5829,206l6067,206,6067,-31,5829,-31,5829,206xe" filled="f" stroked="t" strokeweight="0.3pt" strokecolor="#000000">
              <v:path arrowok="t"/>
            </v:shape>
            <v:shape style="position:absolute;left:6066;top:-31;width:238;height:238" coordorigin="6066,-31" coordsize="238,238" path="m6066,206l6304,206,6304,-31,6066,-31,6066,206xe" filled="f" stroked="t" strokeweight="0.3pt" strokecolor="#000000">
              <v:path arrowok="t"/>
            </v:shape>
            <v:shape style="position:absolute;left:6303;top:-31;width:238;height:238" coordorigin="6303,-31" coordsize="238,238" path="m6303,206l6541,206,6541,-31,6303,-31,6303,206xe" filled="f" stroked="t" strokeweight="0.3pt" strokecolor="#000000">
              <v:path arrowok="t"/>
            </v:shape>
            <v:shape style="position:absolute;left:6541;top:-31;width:238;height:238" coordorigin="6541,-31" coordsize="238,238" path="m6541,206l6778,206,6778,-31,6541,-31,6541,206xe" filled="f" stroked="t" strokeweight="0.3pt" strokecolor="#000000">
              <v:path arrowok="t"/>
            </v:shape>
            <v:shape style="position:absolute;left:6778;top:-31;width:238;height:238" coordorigin="6778,-31" coordsize="238,238" path="m6778,206l7016,206,7016,-31,6778,-31,6778,206xe" filled="f" stroked="t" strokeweight="0.3pt" strokecolor="#000000">
              <v:path arrowok="t"/>
            </v:shape>
            <v:shape style="position:absolute;left:7015;top:-31;width:238;height:238" coordorigin="7015,-31" coordsize="238,238" path="m7015,206l7253,206,7253,-31,7015,-31,7015,206xe" filled="f" stroked="t" strokeweight="0.3pt" strokecolor="#000000">
              <v:path arrowok="t"/>
            </v:shape>
            <v:shape style="position:absolute;left:7252;top:-31;width:238;height:238" coordorigin="7252,-31" coordsize="238,238" path="m7252,206l7490,206,7490,-31,7252,-31,7252,206xe" filled="f" stroked="t" strokeweight="0.3pt" strokecolor="#000000">
              <v:path arrowok="t"/>
            </v:shape>
            <v:shape style="position:absolute;left:7489;top:-31;width:238;height:238" coordorigin="7489,-31" coordsize="238,238" path="m7489,206l7727,206,7727,-31,7489,-31,7489,206xe" filled="f" stroked="t" strokeweight="0.3pt" strokecolor="#000000">
              <v:path arrowok="t"/>
            </v:shape>
            <w10:wrap type="none"/>
          </v:group>
        </w:pict>
      </w:r>
      <w:r>
        <w:pict>
          <v:group style="position:absolute;margin-left:442.903pt;margin-top:-1.71735pt;width:107.077pt;height:12.189pt;mso-position-horizontal-relative:page;mso-position-vertical-relative:paragraph;z-index:-809" coordorigin="8858,-34" coordsize="2142,244">
            <v:shape style="position:absolute;left:8861;top:-31;width:238;height:238" coordorigin="8861,-31" coordsize="238,238" path="m8861,206l9099,206,9099,-31,8861,-31,8861,206xe" filled="f" stroked="t" strokeweight="0.3pt" strokecolor="#000000">
              <v:path arrowok="t"/>
            </v:shape>
            <v:shape style="position:absolute;left:9098;top:-31;width:238;height:238" coordorigin="9098,-31" coordsize="238,238" path="m9098,206l9336,206,9336,-31,9098,-31,9098,206xe" filled="f" stroked="t" strokeweight="0.3pt" strokecolor="#000000">
              <v:path arrowok="t"/>
            </v:shape>
            <v:shape style="position:absolute;left:9336;top:-31;width:238;height:238" coordorigin="9336,-31" coordsize="238,238" path="m9336,206l9573,206,9573,-31,9336,-31,9336,206xe" filled="f" stroked="t" strokeweight="0.3pt" strokecolor="#000000">
              <v:path arrowok="t"/>
            </v:shape>
            <v:shape style="position:absolute;left:9573;top:-31;width:238;height:238" coordorigin="9573,-31" coordsize="238,238" path="m9573,206l9811,206,9811,-31,9573,-31,9573,206xe" filled="f" stroked="t" strokeweight="0.3pt" strokecolor="#000000">
              <v:path arrowok="t"/>
            </v:shape>
            <v:shape style="position:absolute;left:9810;top:-31;width:238;height:238" coordorigin="9810,-31" coordsize="238,238" path="m9810,206l10048,206,10048,-31,9810,-31,9810,206xe" filled="f" stroked="t" strokeweight="0.3pt" strokecolor="#000000">
              <v:path arrowok="t"/>
            </v:shape>
            <v:shape style="position:absolute;left:10047;top:-31;width:238;height:238" coordorigin="10047,-31" coordsize="238,238" path="m10047,206l10285,206,10285,-31,10047,-31,10047,206xe" filled="f" stroked="t" strokeweight="0.3pt" strokecolor="#000000">
              <v:path arrowok="t"/>
            </v:shape>
            <v:shape style="position:absolute;left:10284;top:-31;width:238;height:238" coordorigin="10284,-31" coordsize="238,238" path="m10284,206l10522,206,10522,-31,10284,-31,10284,206xe" filled="f" stroked="t" strokeweight="0.3pt" strokecolor="#000000">
              <v:path arrowok="t"/>
            </v:shape>
            <v:shape style="position:absolute;left:10522;top:-31;width:238;height:238" coordorigin="10522,-31" coordsize="238,238" path="m10522,206l10759,206,10759,-31,10522,-31,10522,206xe" filled="f" stroked="t" strokeweight="0.3pt" strokecolor="#000000">
              <v:path arrowok="t"/>
            </v:shape>
            <v:shape style="position:absolute;left:10759;top:-31;width:238;height:238" coordorigin="10759,-31" coordsize="238,238" path="m10759,206l10997,206,10997,-31,10759,-31,10759,206xe" filled="f" stroked="t" strokeweight="0.3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16"/>
          <w:szCs w:val="16"/>
        </w:rPr>
        <w:t>I wish to pay my premium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Saya ingin membayar premium </w:t>
      </w:r>
      <w:r>
        <w:rPr>
          <w:rFonts w:cs="Times New Roman" w:hAnsi="Times New Roman" w:eastAsia="Times New Roman" w:ascii="Times New Roman"/>
          <w:sz w:val="16"/>
          <w:szCs w:val="16"/>
        </w:rPr>
        <w:t>RM                                                                by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dengan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8"/>
        <w:ind w:left="515"/>
      </w:pPr>
      <w:r>
        <w:pict>
          <v:group style="position:absolute;margin-left:39.894pt;margin-top:0.33005pt;width:11.889pt;height:11.889pt;mso-position-horizontal-relative:page;mso-position-vertical-relative:paragraph;z-index:-808" coordorigin="798,7" coordsize="238,238">
            <v:shape style="position:absolute;left:798;top:7;width:238;height:238" coordorigin="798,7" coordsize="238,238" path="m798,244l1036,244,1036,7,798,7,798,244xe" filled="f" stroked="t" strokeweight="0.3pt" strokecolor="#000000">
              <v:path arrowok="t"/>
            </v:shape>
            <w10:wrap type="none"/>
          </v:group>
        </w:pict>
      </w:r>
      <w:r>
        <w:pict>
          <v:group style="position:absolute;margin-left:133.894pt;margin-top:0.33005pt;width:11.889pt;height:11.889pt;mso-position-horizontal-relative:page;mso-position-vertical-relative:paragraph;z-index:-807" coordorigin="2678,7" coordsize="238,238">
            <v:shape style="position:absolute;left:2678;top:7;width:238;height:238" coordorigin="2678,7" coordsize="238,238" path="m2678,244l2916,244,2916,7,2678,7,2678,244xe" filled="f" stroked="t" strokeweight="0.3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16"/>
          <w:szCs w:val="16"/>
        </w:rPr>
        <w:t>Cash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Tunai                       </w:t>
      </w:r>
      <w:r>
        <w:rPr>
          <w:rFonts w:cs="Times New Roman" w:hAnsi="Times New Roman" w:eastAsia="Times New Roman" w:ascii="Times New Roman"/>
          <w:sz w:val="16"/>
          <w:szCs w:val="16"/>
        </w:rPr>
        <w:t>Cheque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Cek           </w:t>
      </w:r>
      <w:r>
        <w:rPr>
          <w:rFonts w:cs="Times New Roman" w:hAnsi="Times New Roman" w:eastAsia="Times New Roman" w:ascii="Times New Roman"/>
          <w:sz w:val="16"/>
          <w:szCs w:val="16"/>
        </w:rPr>
        <w:t>Please cross the cheque and make payment to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Sila palangkan cek dan di atas nama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6"/>
        <w:ind w:left="3800"/>
      </w:pPr>
      <w:r>
        <w:rPr>
          <w:rFonts w:cs="Times New Roman" w:hAnsi="Times New Roman" w:eastAsia="Times New Roman" w:ascii="Times New Roman"/>
          <w:sz w:val="16"/>
          <w:szCs w:val="16"/>
        </w:rPr>
        <w:t>“Chubb Insurance Malaysia Berhad (9827-A)”</w:t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2383"/>
      </w:pPr>
      <w:r>
        <w:pict>
          <v:group style="position:absolute;margin-left:153.346pt;margin-top:0.91025pt;width:396.867pt;height:22.977pt;mso-position-horizontal-relative:page;mso-position-vertical-relative:paragraph;z-index:-798" coordorigin="3067,18" coordsize="7937,460">
            <v:shape style="position:absolute;left:3070;top:472;width:7931;height:0" coordorigin="3070,472" coordsize="7931,0" path="m3070,472l11001,472e" filled="f" stroked="t" strokeweight="0.3pt" strokecolor="#000000">
              <v:path arrowok="t"/>
            </v:shape>
            <v:shape style="position:absolute;left:6988;top:21;width:0;height:454" coordorigin="6988,21" coordsize="0,454" path="m6988,21l6988,475e" filled="f" stroked="t" strokeweight="0.3pt" strokecolor="#000000">
              <v:path arrowok="t"/>
            </v:shape>
            <v:shape style="position:absolute;left:9258;top:21;width:0;height:454" coordorigin="9258,21" coordsize="0,454" path="m9258,21l9258,475e" filled="f" stroked="t" strokeweight="0.3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16"/>
          <w:szCs w:val="16"/>
        </w:rPr>
        <w:t>Bank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Bank                                                                             </w:t>
      </w:r>
      <w:r>
        <w:rPr>
          <w:rFonts w:cs="Times New Roman" w:hAnsi="Times New Roman" w:eastAsia="Times New Roman" w:ascii="Times New Roman"/>
          <w:sz w:val="16"/>
          <w:szCs w:val="16"/>
        </w:rPr>
        <w:t>Cheque No.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No. Cek                  </w:t>
      </w:r>
      <w:r>
        <w:rPr>
          <w:rFonts w:cs="Times New Roman" w:hAnsi="Times New Roman" w:eastAsia="Times New Roman" w:ascii="Times New Roman"/>
          <w:sz w:val="16"/>
          <w:szCs w:val="16"/>
        </w:rPr>
        <w:t>Amount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Jumlah </w:t>
      </w:r>
      <w:r>
        <w:rPr>
          <w:rFonts w:cs="Times New Roman" w:hAnsi="Times New Roman" w:eastAsia="Times New Roman" w:ascii="Times New Roman"/>
          <w:sz w:val="16"/>
          <w:szCs w:val="16"/>
        </w:rPr>
        <w:t>(RM)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  <w:ind w:left="515"/>
      </w:pPr>
      <w:r>
        <w:pict>
          <v:group style="position:absolute;margin-left:39.894pt;margin-top:-1.56995pt;width:11.889pt;height:11.889pt;mso-position-horizontal-relative:page;mso-position-vertical-relative:paragraph;z-index:-806" coordorigin="798,-31" coordsize="238,238">
            <v:shape style="position:absolute;left:798;top:-31;width:238;height:238" coordorigin="798,-31" coordsize="238,238" path="m798,206l1036,206,1036,-31,798,-31,798,206xe" filled="f" stroked="t" strokeweight="0.3pt" strokecolor="#000000">
              <v:path arrowok="t"/>
            </v:shape>
            <w10:wrap type="none"/>
          </v:group>
        </w:pict>
      </w:r>
      <w:r>
        <w:pict>
          <v:group style="position:absolute;margin-left:230.053pt;margin-top:-1.71995pt;width:47.772pt;height:12.189pt;mso-position-horizontal-relative:page;mso-position-vertical-relative:paragraph;z-index:-805" coordorigin="4601,-34" coordsize="955,244">
            <v:shape style="position:absolute;left:4604;top:-31;width:238;height:238" coordorigin="4604,-31" coordsize="238,238" path="m4604,206l4842,206,4842,-31,4604,-31,4604,206xe" filled="f" stroked="t" strokeweight="0.3pt" strokecolor="#000000">
              <v:path arrowok="t"/>
            </v:shape>
            <v:shape style="position:absolute;left:4841;top:-31;width:238;height:238" coordorigin="4841,-31" coordsize="238,238" path="m4841,206l5079,206,5079,-31,4841,-31,4841,206xe" filled="f" stroked="t" strokeweight="0.3pt" strokecolor="#000000">
              <v:path arrowok="t"/>
            </v:shape>
            <v:shape style="position:absolute;left:5079;top:-31;width:238;height:238" coordorigin="5079,-31" coordsize="238,238" path="m5079,206l5316,206,5316,-31,5079,-31,5079,206xe" filled="f" stroked="t" strokeweight="0.3pt" strokecolor="#000000">
              <v:path arrowok="t"/>
            </v:shape>
            <v:shape style="position:absolute;left:5316;top:-31;width:238;height:238" coordorigin="5316,-31" coordsize="238,238" path="m5316,206l5554,206,5554,-31,5316,-31,5316,206xe" filled="f" stroked="t" strokeweight="0.3pt" strokecolor="#000000">
              <v:path arrowok="t"/>
            </v:shape>
            <w10:wrap type="none"/>
          </v:group>
        </w:pict>
      </w:r>
      <w:r>
        <w:pict>
          <v:group style="position:absolute;margin-left:289.058pt;margin-top:-1.71995pt;width:47.772pt;height:12.189pt;mso-position-horizontal-relative:page;mso-position-vertical-relative:paragraph;z-index:-804" coordorigin="5781,-34" coordsize="955,244">
            <v:shape style="position:absolute;left:5784;top:-31;width:238;height:238" coordorigin="5784,-31" coordsize="238,238" path="m5784,206l6022,206,6022,-31,5784,-31,5784,206xe" filled="f" stroked="t" strokeweight="0.3pt" strokecolor="#000000">
              <v:path arrowok="t"/>
            </v:shape>
            <v:shape style="position:absolute;left:6021;top:-31;width:238;height:238" coordorigin="6021,-31" coordsize="238,238" path="m6021,206l6259,206,6259,-31,6021,-31,6021,206xe" filled="f" stroked="t" strokeweight="0.3pt" strokecolor="#000000">
              <v:path arrowok="t"/>
            </v:shape>
            <v:shape style="position:absolute;left:6259;top:-31;width:238;height:238" coordorigin="6259,-31" coordsize="238,238" path="m6259,206l6496,206,6496,-31,6259,-31,6259,206xe" filled="f" stroked="t" strokeweight="0.3pt" strokecolor="#000000">
              <v:path arrowok="t"/>
            </v:shape>
            <v:shape style="position:absolute;left:6496;top:-31;width:238;height:238" coordorigin="6496,-31" coordsize="238,238" path="m6496,206l6734,206,6734,-31,6496,-31,6496,206xe" filled="f" stroked="t" strokeweight="0.3pt" strokecolor="#000000">
              <v:path arrowok="t"/>
            </v:shape>
            <w10:wrap type="none"/>
          </v:group>
        </w:pict>
      </w:r>
      <w:r>
        <w:pict>
          <v:group style="position:absolute;margin-left:348.063pt;margin-top:-1.71995pt;width:47.772pt;height:12.189pt;mso-position-horizontal-relative:page;mso-position-vertical-relative:paragraph;z-index:-803" coordorigin="6961,-34" coordsize="955,244">
            <v:shape style="position:absolute;left:6964;top:-31;width:238;height:238" coordorigin="6964,-31" coordsize="238,238" path="m6964,206l7202,206,7202,-31,6964,-31,6964,206xe" filled="f" stroked="t" strokeweight="0.3pt" strokecolor="#000000">
              <v:path arrowok="t"/>
            </v:shape>
            <v:shape style="position:absolute;left:7201;top:-31;width:238;height:238" coordorigin="7201,-31" coordsize="238,238" path="m7201,206l7439,206,7439,-31,7201,-31,7201,206xe" filled="f" stroked="t" strokeweight="0.3pt" strokecolor="#000000">
              <v:path arrowok="t"/>
            </v:shape>
            <v:shape style="position:absolute;left:7439;top:-31;width:238;height:238" coordorigin="7439,-31" coordsize="238,238" path="m7439,206l7676,206,7676,-31,7439,-31,7439,206xe" filled="f" stroked="t" strokeweight="0.3pt" strokecolor="#000000">
              <v:path arrowok="t"/>
            </v:shape>
            <v:shape style="position:absolute;left:7676;top:-31;width:238;height:238" coordorigin="7676,-31" coordsize="238,238" path="m7676,206l7914,206,7914,-31,7676,-31,7676,206xe" filled="f" stroked="t" strokeweight="0.3pt" strokecolor="#000000">
              <v:path arrowok="t"/>
            </v:shape>
            <w10:wrap type="none"/>
          </v:group>
        </w:pict>
      </w:r>
      <w:r>
        <w:pict>
          <v:group style="position:absolute;margin-left:407.068pt;margin-top:141.598pt;width:47.772pt;height:12.189pt;mso-position-horizontal-relative:page;mso-position-vertical-relative:page;z-index:-802" coordorigin="8141,2832" coordsize="955,244">
            <v:shape style="position:absolute;left:8144;top:2835;width:238;height:238" coordorigin="8144,2835" coordsize="238,238" path="m8144,3073l8382,3073,8382,2835,8144,2835,8144,3073xe" filled="f" stroked="t" strokeweight="0.3pt" strokecolor="#000000">
              <v:path arrowok="t"/>
            </v:shape>
            <v:shape style="position:absolute;left:8382;top:2835;width:238;height:238" coordorigin="8382,2835" coordsize="238,238" path="m8382,3073l8619,3073,8619,2835,8382,2835,8382,3073xe" filled="f" stroked="t" strokeweight="0.3pt" strokecolor="#000000">
              <v:path arrowok="t"/>
            </v:shape>
            <v:shape style="position:absolute;left:8619;top:2835;width:238;height:238" coordorigin="8619,2835" coordsize="238,238" path="m8619,3073l8857,3073,8857,2835,8619,2835,8619,3073xe" filled="f" stroked="t" strokeweight="0.3pt" strokecolor="#000000">
              <v:path arrowok="t"/>
            </v:shape>
            <v:shape style="position:absolute;left:8856;top:2835;width:238;height:238" coordorigin="8856,2835" coordsize="238,238" path="m8856,3073l9094,3073,9094,2835,8856,2835,8856,3073xe" filled="f" stroked="t" strokeweight="0.3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16"/>
          <w:szCs w:val="16"/>
        </w:rPr>
        <w:t>Visa                                       Card No.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No. Kad </w:t>
      </w:r>
      <w:r>
        <w:rPr>
          <w:rFonts w:cs="Times New Roman" w:hAnsi="Times New Roman" w:eastAsia="Times New Roman" w:ascii="Times New Roman"/>
          <w:sz w:val="16"/>
          <w:szCs w:val="16"/>
        </w:rPr>
        <w:t>:</w:t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41" w:lineRule="exact" w:line="180"/>
        <w:ind w:left="515"/>
      </w:pPr>
      <w:r>
        <w:pict>
          <v:group style="position:absolute;margin-left:39.894pt;margin-top:0.30055pt;width:11.889pt;height:11.889pt;mso-position-horizontal-relative:page;mso-position-vertical-relative:paragraph;z-index:-801" coordorigin="798,6" coordsize="238,238">
            <v:shape style="position:absolute;left:798;top:6;width:238;height:238" coordorigin="798,6" coordsize="238,238" path="m798,244l1036,244,1036,6,798,6,798,244xe" filled="f" stroked="t" strokeweight="0.3pt" strokecolor="#000000">
              <v:path arrowok="t"/>
            </v:shape>
            <w10:wrap type="none"/>
          </v:group>
        </w:pict>
      </w:r>
      <w:r>
        <w:pict>
          <v:group style="position:absolute;margin-left:293.175pt;margin-top:0.15055pt;width:24.05pt;height:12.189pt;mso-position-horizontal-relative:page;mso-position-vertical-relative:paragraph;z-index:-800" coordorigin="5864,3" coordsize="481,244">
            <v:shape style="position:absolute;left:5867;top:6;width:238;height:238" coordorigin="5867,6" coordsize="238,238" path="m5867,244l6104,244,6104,6,5867,6,5867,244xe" filled="f" stroked="t" strokeweight="0.3pt" strokecolor="#000000">
              <v:path arrowok="t"/>
            </v:shape>
            <v:shape style="position:absolute;left:6104;top:6;width:238;height:238" coordorigin="6104,6" coordsize="238,238" path="m6104,244l6342,244,6342,6,6104,6,6104,244xe" filled="f" stroked="t" strokeweight="0.3pt" strokecolor="#000000">
              <v:path arrowok="t"/>
            </v:shape>
            <w10:wrap type="none"/>
          </v:group>
        </w:pict>
      </w:r>
      <w:r>
        <w:pict>
          <v:group style="position:absolute;margin-left:328.458pt;margin-top:0.15055pt;width:24.05pt;height:12.189pt;mso-position-horizontal-relative:page;mso-position-vertical-relative:paragraph;z-index:-799" coordorigin="6569,3" coordsize="481,244">
            <v:shape style="position:absolute;left:6572;top:6;width:238;height:238" coordorigin="6572,6" coordsize="238,238" path="m6572,244l6810,244,6810,6,6572,6,6572,244xe" filled="f" stroked="t" strokeweight="0.3pt" strokecolor="#000000">
              <v:path arrowok="t"/>
            </v:shape>
            <v:shape style="position:absolute;left:6809;top:6;width:238;height:238" coordorigin="6809,6" coordsize="238,238" path="m6809,244l7047,244,7047,6,6809,6,6809,244xe" filled="f" stroked="t" strokeweight="0.3pt" strokecolor="#000000">
              <v:path arrowok="t"/>
            </v:shape>
            <w10:wrap type="none"/>
          </v:group>
        </w:pict>
      </w:r>
      <w:r>
        <w:pict>
          <v:group style="position:absolute;margin-left:39.7477pt;margin-top:50.5553pt;width:255.192pt;height:0pt;mso-position-horizontal-relative:page;mso-position-vertical-relative:paragraph;z-index:-797" coordorigin="795,1011" coordsize="5104,0">
            <v:shape style="position:absolute;left:795;top:1011;width:5104;height:0" coordorigin="795,1011" coordsize="5104,0" path="m795,1011l5899,1011e" filled="f" stroked="t" strokeweight="0.448pt" strokecolor="#000000">
              <v:path arrowok="t"/>
            </v:shape>
            <w10:wrap type="none"/>
          </v:group>
        </w:pict>
      </w:r>
      <w:r>
        <w:pict>
          <v:group style="position:absolute;margin-left:435.748pt;margin-top:50.5553pt;width:117.992pt;height:0pt;mso-position-horizontal-relative:page;mso-position-vertical-relative:paragraph;z-index:-796" coordorigin="8715,1011" coordsize="2360,0">
            <v:shape style="position:absolute;left:8715;top:1011;width:2360;height:0" coordorigin="8715,1011" coordsize="2360,0" path="m8715,1011l11075,1011e" filled="f" stroked="t" strokeweight="0.44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16"/>
          <w:szCs w:val="16"/>
        </w:rPr>
        <w:t>MasterCard                         Expiry Date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Tarikh Tamat Tempoh </w:t>
      </w:r>
      <w:r>
        <w:rPr>
          <w:rFonts w:cs="Times New Roman" w:hAnsi="Times New Roman" w:eastAsia="Times New Roman" w:ascii="Times New Roman"/>
          <w:sz w:val="16"/>
          <w:szCs w:val="16"/>
        </w:rPr>
        <w:t>:                /                (mm/yy) (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bb/tt</w:t>
      </w:r>
      <w:r>
        <w:rPr>
          <w:rFonts w:cs="Times New Roman" w:hAnsi="Times New Roman" w:eastAsia="Times New Roman" w:ascii="Times New Roman"/>
          <w:sz w:val="16"/>
          <w:szCs w:val="16"/>
        </w:rPr>
        <w:t>)</w:t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8" w:lineRule="exact" w:line="180"/>
        <w:ind w:left="115"/>
      </w:pPr>
      <w:r>
        <w:pict>
          <v:group style="position:absolute;margin-left:39.7477pt;margin-top:40.5847pt;width:255.192pt;height:0pt;mso-position-horizontal-relative:page;mso-position-vertical-relative:paragraph;z-index:-795" coordorigin="795,812" coordsize="5104,0">
            <v:shape style="position:absolute;left:795;top:812;width:5104;height:0" coordorigin="795,812" coordsize="5104,0" path="m795,812l5899,812e" filled="f" stroked="t" strokeweight="0.448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z w:val="16"/>
          <w:szCs w:val="16"/>
        </w:rPr>
        <w:t>Signature of Credit Card Holder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Tandatangan Pemegang Kad Kredit                                                                        </w:t>
      </w:r>
      <w:r>
        <w:rPr>
          <w:rFonts w:cs="Times New Roman" w:hAnsi="Times New Roman" w:eastAsia="Times New Roman" w:ascii="Times New Roman"/>
          <w:sz w:val="16"/>
          <w:szCs w:val="16"/>
        </w:rPr>
        <w:t>Date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Tarikh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8"/>
        <w:ind w:left="115"/>
      </w:pPr>
      <w:r>
        <w:rPr>
          <w:rFonts w:cs="Times New Roman" w:hAnsi="Times New Roman" w:eastAsia="Times New Roman" w:ascii="Times New Roman"/>
          <w:sz w:val="16"/>
          <w:szCs w:val="16"/>
        </w:rPr>
        <w:t>Cardholder’s Name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Nama Pemegang Kad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15"/>
      </w:pPr>
      <w:r>
        <w:pict>
          <v:group style="position:absolute;margin-left:39.744pt;margin-top:12.2206pt;width:515.788pt;height:0pt;mso-position-horizontal-relative:page;mso-position-vertical-relative:paragraph;z-index:-812" coordorigin="795,244" coordsize="10316,0">
            <v:shape style="position:absolute;left:795;top:244;width:10316;height:0" coordorigin="795,244" coordsize="10316,0" path="m795,244l11111,244e" filled="f" stroked="t" strokeweight="1pt" strokecolor="#8C07FE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z w:val="16"/>
          <w:szCs w:val="16"/>
        </w:rPr>
        <w:t>Notice </w:t>
      </w:r>
      <w:r>
        <w:rPr>
          <w:rFonts w:cs="Times New Roman" w:hAnsi="Times New Roman" w:eastAsia="Times New Roman" w:ascii="Times New Roman"/>
          <w:sz w:val="16"/>
          <w:szCs w:val="16"/>
        </w:rPr>
        <w:t>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Notis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auto" w:line="260"/>
        <w:ind w:left="115" w:right="185"/>
      </w:pPr>
      <w:r>
        <w:rPr>
          <w:rFonts w:cs="Times New Roman" w:hAnsi="Times New Roman" w:eastAsia="Times New Roman" w:ascii="Times New Roman"/>
          <w:sz w:val="16"/>
          <w:szCs w:val="16"/>
        </w:rPr>
        <w:t>For all intents and purposes where there is a conflict or ambiguity as to the meaning in the Bahasa Malaysia provision, it is hereby agreed</w:t>
      </w:r>
      <w:r>
        <w:rPr>
          <w:rFonts w:cs="Times New Roman" w:hAnsi="Times New Roman" w:eastAsia="Times New Roman" w:ascii="Times New Roman"/>
          <w:sz w:val="16"/>
          <w:szCs w:val="16"/>
        </w:rPr>
        <w:t> that the English version shall prevail.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Bagi setiap tujuan dan maksud sekiranya terdapat konflik atau ketidakpastian berkenaan makna di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 dalam peruntukan Bahasa Malaysia, adalah dipersetujui bahawa versi Bahasa Inggeris akan digunakan.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15"/>
      </w:pPr>
      <w:r>
        <w:pict>
          <v:group style="position:absolute;margin-left:39.744pt;margin-top:12.2179pt;width:515.788pt;height:0pt;mso-position-horizontal-relative:page;mso-position-vertical-relative:paragraph;z-index:-811" coordorigin="795,244" coordsize="10316,0">
            <v:shape style="position:absolute;left:795;top:244;width:10316;height:0" coordorigin="795,244" coordsize="10316,0" path="m795,244l11111,244e" filled="f" stroked="t" strokeweight="1pt" strokecolor="#8C07FE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sz w:val="16"/>
          <w:szCs w:val="16"/>
        </w:rPr>
        <w:t>Contact Us / </w:t>
      </w:r>
      <w:r>
        <w:rPr>
          <w:rFonts w:cs="Times New Roman" w:hAnsi="Times New Roman" w:eastAsia="Times New Roman" w:ascii="Times New Roman"/>
          <w:i/>
          <w:sz w:val="16"/>
          <w:szCs w:val="16"/>
        </w:rPr>
        <w:t>Hubungi Kami</w:t>
      </w:r>
      <w:r>
        <w:rPr>
          <w:rFonts w:cs="Times New Roman" w:hAnsi="Times New Roman" w:eastAsia="Times New Roman" w:ascii="Times New Roman"/>
          <w:sz w:val="16"/>
          <w:szCs w:val="16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15"/>
      </w:pPr>
      <w:r>
        <w:rPr>
          <w:rFonts w:cs="Times New Roman" w:hAnsi="Times New Roman" w:eastAsia="Times New Roman" w:ascii="Times New Roman"/>
          <w:sz w:val="16"/>
          <w:szCs w:val="16"/>
        </w:rPr>
        <w:t>Chubb Insurance Malaysia Berhad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6"/>
        <w:ind w:left="115"/>
      </w:pPr>
      <w:r>
        <w:rPr>
          <w:rFonts w:cs="Times New Roman" w:hAnsi="Times New Roman" w:eastAsia="Times New Roman" w:ascii="Times New Roman"/>
          <w:i/>
          <w:sz w:val="16"/>
          <w:szCs w:val="16"/>
        </w:rPr>
        <w:t>(formerly known as ACE Jerneh Insurance Berhad) </w:t>
      </w:r>
      <w:r>
        <w:rPr>
          <w:rFonts w:cs="Times New Roman" w:hAnsi="Times New Roman" w:eastAsia="Times New Roman" w:ascii="Times New Roman"/>
          <w:sz w:val="16"/>
          <w:szCs w:val="16"/>
        </w:rPr>
        <w:t>(9827-A)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6" w:lineRule="auto" w:line="260"/>
        <w:ind w:left="115" w:right="4052"/>
      </w:pPr>
      <w:r>
        <w:rPr>
          <w:rFonts w:cs="Times New Roman" w:hAnsi="Times New Roman" w:eastAsia="Times New Roman" w:ascii="Times New Roman"/>
          <w:sz w:val="16"/>
          <w:szCs w:val="16"/>
        </w:rPr>
        <w:t>(Licensed under the Financial Services Act 2013 and regulated by Bank Negara Malaysia)</w:t>
      </w:r>
      <w:r>
        <w:rPr>
          <w:rFonts w:cs="Times New Roman" w:hAnsi="Times New Roman" w:eastAsia="Times New Roman" w:ascii="Times New Roman"/>
          <w:sz w:val="16"/>
          <w:szCs w:val="16"/>
        </w:rPr>
        <w:t> Wisma Chubb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15"/>
      </w:pPr>
      <w:r>
        <w:rPr>
          <w:rFonts w:cs="Times New Roman" w:hAnsi="Times New Roman" w:eastAsia="Times New Roman" w:ascii="Times New Roman"/>
          <w:sz w:val="16"/>
          <w:szCs w:val="16"/>
        </w:rPr>
        <w:t>38 Jalan Sultan Ismail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6"/>
        <w:ind w:left="115"/>
      </w:pPr>
      <w:r>
        <w:rPr>
          <w:rFonts w:cs="Times New Roman" w:hAnsi="Times New Roman" w:eastAsia="Times New Roman" w:ascii="Times New Roman"/>
          <w:sz w:val="16"/>
          <w:szCs w:val="16"/>
        </w:rPr>
        <w:t>50250 Kuala Lumpur, Malaysia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6"/>
        <w:ind w:left="115"/>
      </w:pPr>
      <w:r>
        <w:rPr>
          <w:rFonts w:cs="Times New Roman" w:hAnsi="Times New Roman" w:eastAsia="Times New Roman" w:ascii="Times New Roman"/>
          <w:sz w:val="16"/>
          <w:szCs w:val="16"/>
        </w:rPr>
        <w:t>O +6 03 2058 3000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6" w:lineRule="auto" w:line="260"/>
        <w:ind w:left="115" w:right="8904"/>
      </w:pPr>
      <w:r>
        <w:rPr>
          <w:rFonts w:cs="Times New Roman" w:hAnsi="Times New Roman" w:eastAsia="Times New Roman" w:ascii="Times New Roman"/>
          <w:sz w:val="16"/>
          <w:szCs w:val="16"/>
        </w:rPr>
        <w:t>F  +6 03 2058 3333</w:t>
      </w:r>
      <w:r>
        <w:rPr>
          <w:rFonts w:cs="Times New Roman" w:hAnsi="Times New Roman" w:eastAsia="Times New Roman" w:ascii="Times New Roman"/>
          <w:sz w:val="16"/>
          <w:szCs w:val="16"/>
        </w:rPr>
        <w:t> www.chubb.com/my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8"/>
          <w:szCs w:val="28"/>
        </w:rPr>
        <w:jc w:val="right"/>
        <w:spacing w:before="10" w:lineRule="exact" w:line="400"/>
        <w:ind w:right="767"/>
      </w:pPr>
      <w:r>
        <w:pict>
          <v:shape type="#_x0000_t202" style="position:absolute;margin-left:520.657pt;margin-top:3.32156pt;width:4.01978pt;height:2.915pt;mso-position-horizontal-relative:page;mso-position-vertical-relative:paragraph;z-index:-794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6"/>
                      <w:szCs w:val="6"/>
                    </w:rPr>
                    <w:jc w:val="left"/>
                    <w:spacing w:lineRule="exact" w:line="40"/>
                    <w:ind w:right="-29"/>
                  </w:pPr>
                  <w:r>
                    <w:rPr>
                      <w:rFonts w:cs="Times New Roman" w:hAnsi="Times New Roman" w:eastAsia="Times New Roman" w:ascii="Times New Roman"/>
                      <w:w w:val="97"/>
                      <w:sz w:val="6"/>
                      <w:szCs w:val="6"/>
                    </w:rPr>
                    <w:t>SM</w:t>
                  </w:r>
                  <w:r>
                    <w:rPr>
                      <w:rFonts w:cs="Times New Roman" w:hAnsi="Times New Roman" w:eastAsia="Times New Roman" w:ascii="Times New Roman"/>
                      <w:w w:val="100"/>
                      <w:sz w:val="6"/>
                      <w:szCs w:val="6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position w:val="-1"/>
          <w:sz w:val="36"/>
          <w:szCs w:val="36"/>
        </w:rPr>
        <w:t>Chubb. Insured</w:t>
      </w:r>
      <w:r>
        <w:rPr>
          <w:rFonts w:cs="Times New Roman" w:hAnsi="Times New Roman" w:eastAsia="Times New Roman" w:ascii="Times New Roman"/>
          <w:position w:val="-1"/>
          <w:sz w:val="28"/>
          <w:szCs w:val="28"/>
        </w:rPr>
        <w:t>.</w:t>
      </w:r>
      <w:r>
        <w:rPr>
          <w:rFonts w:cs="Times New Roman" w:hAnsi="Times New Roman" w:eastAsia="Times New Roman" w:ascii="Times New Roman"/>
          <w:position w:val="0"/>
          <w:sz w:val="28"/>
          <w:szCs w:val="28"/>
        </w:rPr>
      </w:r>
    </w:p>
    <w:p>
      <w:pPr>
        <w:rPr>
          <w:sz w:val="26"/>
          <w:szCs w:val="26"/>
        </w:rPr>
        <w:jc w:val="left"/>
        <w:spacing w:before="3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8" w:lineRule="auto" w:line="250"/>
        <w:ind w:left="115" w:right="570"/>
      </w:pPr>
      <w:r>
        <w:rPr>
          <w:rFonts w:cs="Times New Roman" w:hAnsi="Times New Roman" w:eastAsia="Times New Roman" w:ascii="Times New Roman"/>
          <w:sz w:val="16"/>
          <w:szCs w:val="16"/>
        </w:rPr>
        <w:t>© 2016 Chubb. Coverages underwritten by one or more subsidiary companies. Not all coverages available in all jurisdictions. Chubb®, its</w:t>
      </w:r>
      <w:r>
        <w:rPr>
          <w:rFonts w:cs="Times New Roman" w:hAnsi="Times New Roman" w:eastAsia="Times New Roman" w:ascii="Times New Roman"/>
          <w:sz w:val="16"/>
          <w:szCs w:val="16"/>
        </w:rPr>
        <w:t> respective logos, and Chubb. Insured.</w:t>
      </w:r>
      <w:r>
        <w:rPr>
          <w:rFonts w:cs="Times New Roman" w:hAnsi="Times New Roman" w:eastAsia="Times New Roman" w:ascii="Times New Roman"/>
          <w:w w:val="103"/>
          <w:position w:val="5"/>
          <w:sz w:val="9"/>
          <w:szCs w:val="9"/>
        </w:rPr>
        <w:t>SM</w:t>
      </w:r>
      <w:r>
        <w:rPr>
          <w:rFonts w:cs="Times New Roman" w:hAnsi="Times New Roman" w:eastAsia="Times New Roman" w:ascii="Times New Roman"/>
          <w:w w:val="100"/>
          <w:position w:val="5"/>
          <w:sz w:val="9"/>
          <w:szCs w:val="9"/>
        </w:rPr>
        <w:t>  </w:t>
      </w:r>
      <w:r>
        <w:rPr>
          <w:rFonts w:cs="Times New Roman" w:hAnsi="Times New Roman" w:eastAsia="Times New Roman" w:ascii="Times New Roman"/>
          <w:w w:val="100"/>
          <w:position w:val="0"/>
          <w:sz w:val="16"/>
          <w:szCs w:val="16"/>
        </w:rPr>
        <w:t>are protected trademarks of Chubb.</w:t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93"/>
        <w:ind w:left="115"/>
      </w:pPr>
      <w:r>
        <w:rPr>
          <w:rFonts w:cs="Times New Roman" w:hAnsi="Times New Roman" w:eastAsia="Times New Roman" w:ascii="Times New Roman"/>
          <w:sz w:val="16"/>
          <w:szCs w:val="16"/>
        </w:rPr>
        <w:t>Published 05/16/V1</w:t>
      </w:r>
    </w:p>
    <w:sectPr>
      <w:pgMar w:header="0" w:footer="484" w:top="740" w:bottom="280" w:left="680" w:right="680"/>
      <w:pgSz w:w="11920" w:h="16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549.004pt;margin-top:806.688pt;width:8.5281pt;height:10pt;mso-position-horizontal-relative:page;mso-position-vertical-relative:page;z-index:-85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  <w:jc w:val="left"/>
                  <w:spacing w:lineRule="exact" w:line="180"/>
                  <w:ind w:left="40"/>
                </w:pPr>
                <w: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</w:r>
                <w:r>
                  <w:fldChar w:fldCharType="begin"/>
                </w:r>
                <w: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rFonts w:cs="Times New Roman" w:hAnsi="Times New Roman" w:eastAsia="Times New Roman" w:ascii="Times New Roman"/>
                    <w:sz w:val="16"/>
                    <w:szCs w:val="16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footer" Target="footer1.xml"/><Relationship Id="rId5" Type="http://schemas.openxmlformats.org/officeDocument/2006/relationships/hyperlink" Target="http://www.chubb.com/my-privacy" TargetMode="External"/><Relationship Id="rId6" Type="http://schemas.openxmlformats.org/officeDocument/2006/relationships/hyperlink" Target="http://www.chubb.com/my-privacy" TargetMode="Externa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